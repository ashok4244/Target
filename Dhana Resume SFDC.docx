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D4D34" w14:textId="57650247" w:rsidR="00FC66F4" w:rsidRPr="00A06B75" w:rsidRDefault="002A2448" w:rsidP="00996AC1">
      <w:pPr>
        <w:jc w:val="both"/>
        <w:rPr>
          <w:rFonts w:asciiTheme="majorHAnsi" w:hAnsiTheme="majorHAnsi" w:cstheme="majorHAnsi"/>
          <w:b/>
          <w:sz w:val="22"/>
          <w:szCs w:val="22"/>
        </w:rPr>
      </w:pPr>
      <w:r>
        <w:rPr>
          <w:rFonts w:asciiTheme="majorHAnsi" w:hAnsiTheme="majorHAnsi" w:cstheme="majorHAnsi"/>
          <w:b/>
          <w:sz w:val="22"/>
          <w:szCs w:val="22"/>
        </w:rPr>
        <w:t>Gail Dhana Sekhar</w:t>
      </w:r>
      <w:r w:rsidR="0088679F" w:rsidRPr="00A06B75">
        <w:rPr>
          <w:rFonts w:asciiTheme="majorHAnsi" w:hAnsiTheme="majorHAnsi" w:cstheme="majorHAnsi"/>
          <w:b/>
          <w:sz w:val="22"/>
          <w:szCs w:val="22"/>
        </w:rPr>
        <w:t xml:space="preserve"> Reddy</w:t>
      </w:r>
      <w:r w:rsidR="00996AC1">
        <w:rPr>
          <w:rFonts w:asciiTheme="majorHAnsi" w:hAnsiTheme="majorHAnsi" w:cstheme="majorHAnsi"/>
          <w:b/>
          <w:sz w:val="22"/>
          <w:szCs w:val="22"/>
        </w:rPr>
        <w:t xml:space="preserve">                                                                                                                                    </w:t>
      </w:r>
    </w:p>
    <w:p w14:paraId="7D50C2D3" w14:textId="77777777" w:rsidR="001E4079" w:rsidRDefault="00FC66F4" w:rsidP="00996AC1">
      <w:pPr>
        <w:jc w:val="both"/>
        <w:rPr>
          <w:rFonts w:asciiTheme="majorHAnsi" w:hAnsiTheme="majorHAnsi" w:cstheme="majorHAnsi"/>
          <w:b/>
          <w:sz w:val="22"/>
          <w:szCs w:val="22"/>
        </w:rPr>
      </w:pPr>
      <w:r w:rsidRPr="00A06B75">
        <w:rPr>
          <w:rFonts w:asciiTheme="majorHAnsi" w:hAnsiTheme="majorHAnsi" w:cstheme="majorHAnsi"/>
          <w:b/>
          <w:sz w:val="22"/>
          <w:szCs w:val="22"/>
        </w:rPr>
        <w:t>Salesforce developer</w:t>
      </w:r>
    </w:p>
    <w:p w14:paraId="2A0CE39C" w14:textId="7EE4FB27" w:rsidR="00FC66F4" w:rsidRPr="00A06B75" w:rsidRDefault="00741920" w:rsidP="00996AC1">
      <w:pPr>
        <w:jc w:val="both"/>
        <w:rPr>
          <w:rFonts w:asciiTheme="majorHAnsi" w:hAnsiTheme="majorHAnsi" w:cstheme="majorHAnsi"/>
          <w:b/>
          <w:sz w:val="22"/>
          <w:szCs w:val="22"/>
        </w:rPr>
      </w:pPr>
      <w:r>
        <w:rPr>
          <w:rFonts w:asciiTheme="majorHAnsi" w:hAnsiTheme="majorHAnsi" w:cstheme="majorHAnsi"/>
          <w:b/>
          <w:sz w:val="22"/>
          <w:szCs w:val="22"/>
        </w:rPr>
        <w:t>d</w:t>
      </w:r>
      <w:r w:rsidR="001E4079">
        <w:rPr>
          <w:rFonts w:asciiTheme="majorHAnsi" w:hAnsiTheme="majorHAnsi" w:cstheme="majorHAnsi"/>
          <w:b/>
          <w:sz w:val="22"/>
          <w:szCs w:val="22"/>
        </w:rPr>
        <w:t>hana.jashu1707@gmail.com</w:t>
      </w:r>
      <w:r w:rsidR="00FC66F4" w:rsidRPr="00A06B75">
        <w:rPr>
          <w:rFonts w:asciiTheme="majorHAnsi" w:hAnsiTheme="majorHAnsi" w:cstheme="majorHAnsi"/>
          <w:b/>
          <w:sz w:val="22"/>
          <w:szCs w:val="22"/>
        </w:rPr>
        <w:tab/>
      </w:r>
      <w:bookmarkStart w:id="0" w:name="_GoBack"/>
      <w:bookmarkEnd w:id="0"/>
    </w:p>
    <w:p w14:paraId="3C52E37F" w14:textId="673640E7" w:rsidR="00FC66F4" w:rsidRPr="00A06B75" w:rsidRDefault="0088679F" w:rsidP="00996AC1">
      <w:pPr>
        <w:jc w:val="both"/>
        <w:rPr>
          <w:rFonts w:asciiTheme="majorHAnsi" w:hAnsiTheme="majorHAnsi" w:cstheme="majorHAnsi"/>
          <w:b/>
          <w:sz w:val="22"/>
          <w:szCs w:val="22"/>
        </w:rPr>
      </w:pPr>
      <w:r w:rsidRPr="00A06B75">
        <w:rPr>
          <w:rFonts w:asciiTheme="majorHAnsi" w:hAnsiTheme="majorHAnsi" w:cstheme="majorHAnsi"/>
          <w:b/>
          <w:sz w:val="22"/>
          <w:szCs w:val="22"/>
        </w:rPr>
        <w:t xml:space="preserve">+91 </w:t>
      </w:r>
      <w:r w:rsidR="008E635B">
        <w:rPr>
          <w:rFonts w:asciiTheme="majorHAnsi" w:hAnsiTheme="majorHAnsi" w:cstheme="majorHAnsi"/>
          <w:b/>
          <w:sz w:val="22"/>
          <w:szCs w:val="22"/>
        </w:rPr>
        <w:t>9052966010</w:t>
      </w:r>
    </w:p>
    <w:p w14:paraId="5BCF84CA" w14:textId="602BB04D" w:rsidR="00471A87" w:rsidRPr="00A06B75" w:rsidRDefault="00996AC1" w:rsidP="00996AC1">
      <w:pPr>
        <w:jc w:val="both"/>
        <w:rPr>
          <w:rFonts w:asciiTheme="majorHAnsi" w:eastAsia="Times New Roman" w:hAnsiTheme="majorHAnsi" w:cstheme="majorHAnsi"/>
          <w:sz w:val="22"/>
          <w:szCs w:val="22"/>
        </w:rPr>
      </w:pPr>
      <w:r>
        <w:rPr>
          <w:rFonts w:asciiTheme="majorHAnsi" w:hAnsiTheme="majorHAnsi" w:cstheme="majorHAnsi"/>
          <w:sz w:val="22"/>
          <w:szCs w:val="22"/>
        </w:rPr>
        <w:t xml:space="preserve">                                                                           </w:t>
      </w:r>
    </w:p>
    <w:p w14:paraId="432619D1" w14:textId="0FAB71EF" w:rsidR="00471A87" w:rsidRPr="001213D2" w:rsidRDefault="007C7D15" w:rsidP="00A06B75">
      <w:pPr>
        <w:shd w:val="clear" w:color="auto" w:fill="0070C0"/>
        <w:spacing w:afterAutospacing="1"/>
        <w:rPr>
          <w:rFonts w:asciiTheme="majorHAnsi" w:hAnsiTheme="majorHAnsi" w:cstheme="majorHAnsi"/>
          <w:b/>
          <w:color w:val="FFFFFF" w:themeColor="background1"/>
          <w:sz w:val="22"/>
          <w:szCs w:val="22"/>
        </w:rPr>
      </w:pPr>
      <w:r w:rsidRPr="001213D2">
        <w:rPr>
          <w:rFonts w:asciiTheme="majorHAnsi" w:hAnsiTheme="majorHAnsi" w:cstheme="majorHAnsi"/>
          <w:b/>
          <w:color w:val="FFFFFF" w:themeColor="background1"/>
          <w:sz w:val="22"/>
          <w:szCs w:val="22"/>
        </w:rPr>
        <w:t>Objective:</w:t>
      </w:r>
    </w:p>
    <w:p w14:paraId="27B93800" w14:textId="08888EFD" w:rsidR="00471A87" w:rsidRDefault="007C7D15">
      <w:pPr>
        <w:ind w:left="375"/>
        <w:rPr>
          <w:rFonts w:asciiTheme="majorHAnsi" w:hAnsiTheme="majorHAnsi" w:cstheme="majorHAnsi"/>
          <w:sz w:val="22"/>
          <w:szCs w:val="22"/>
        </w:rPr>
      </w:pPr>
      <w:r w:rsidRPr="00A06B75">
        <w:rPr>
          <w:rFonts w:asciiTheme="majorHAnsi" w:hAnsiTheme="majorHAnsi" w:cstheme="majorHAnsi"/>
          <w:sz w:val="22"/>
          <w:szCs w:val="22"/>
        </w:rPr>
        <w:t xml:space="preserve">An enthusiastic professional aspiring to establish a career in a </w:t>
      </w:r>
      <w:r w:rsidR="00A06B75" w:rsidRPr="00A06B75">
        <w:rPr>
          <w:rFonts w:asciiTheme="majorHAnsi" w:hAnsiTheme="majorHAnsi" w:cstheme="majorHAnsi"/>
          <w:sz w:val="22"/>
          <w:szCs w:val="22"/>
        </w:rPr>
        <w:t>growth-oriented</w:t>
      </w:r>
      <w:r w:rsidR="00AD1CCB" w:rsidRPr="00A06B75">
        <w:rPr>
          <w:rFonts w:asciiTheme="majorHAnsi" w:hAnsiTheme="majorHAnsi" w:cstheme="majorHAnsi"/>
          <w:sz w:val="22"/>
          <w:szCs w:val="22"/>
        </w:rPr>
        <w:t xml:space="preserve"> organization to utilize </w:t>
      </w:r>
      <w:r w:rsidRPr="00A06B75">
        <w:rPr>
          <w:rFonts w:asciiTheme="majorHAnsi" w:hAnsiTheme="majorHAnsi" w:cstheme="majorHAnsi"/>
          <w:sz w:val="22"/>
          <w:szCs w:val="22"/>
        </w:rPr>
        <w:t>acquired skills and knowledge in achieving organizational goals, while attaining personal and professional growth, provide an opportunity for enhancing learning graph and career advancement.</w:t>
      </w:r>
    </w:p>
    <w:p w14:paraId="79E2479D" w14:textId="77777777" w:rsidR="00A06B75" w:rsidRPr="00A06B75" w:rsidRDefault="00A06B75">
      <w:pPr>
        <w:ind w:left="375"/>
        <w:rPr>
          <w:rFonts w:asciiTheme="majorHAnsi" w:hAnsiTheme="majorHAnsi" w:cstheme="majorHAnsi"/>
          <w:sz w:val="22"/>
          <w:szCs w:val="22"/>
        </w:rPr>
      </w:pPr>
    </w:p>
    <w:p w14:paraId="07A62003" w14:textId="77777777" w:rsidR="00471A87" w:rsidRPr="001213D2" w:rsidRDefault="007C7D15" w:rsidP="00A06B75">
      <w:pPr>
        <w:shd w:val="clear" w:color="auto" w:fill="0070C0"/>
        <w:spacing w:afterAutospacing="1"/>
        <w:rPr>
          <w:rFonts w:asciiTheme="majorHAnsi" w:hAnsiTheme="majorHAnsi" w:cstheme="majorHAnsi"/>
          <w:b/>
          <w:color w:val="FFFFFF" w:themeColor="background1"/>
          <w:sz w:val="22"/>
          <w:szCs w:val="22"/>
        </w:rPr>
      </w:pPr>
      <w:r w:rsidRPr="001213D2">
        <w:rPr>
          <w:rFonts w:asciiTheme="majorHAnsi" w:hAnsiTheme="majorHAnsi" w:cstheme="majorHAnsi"/>
          <w:b/>
          <w:color w:val="FFFFFF" w:themeColor="background1"/>
          <w:sz w:val="22"/>
          <w:szCs w:val="22"/>
        </w:rPr>
        <w:t>Career Summary:</w:t>
      </w:r>
    </w:p>
    <w:p w14:paraId="0B26B58F" w14:textId="30FEFC52" w:rsidR="00471A87" w:rsidRPr="00A06B75" w:rsidRDefault="007C7D15" w:rsidP="00A06B75">
      <w:pPr>
        <w:pStyle w:val="ListParagraph"/>
        <w:numPr>
          <w:ilvl w:val="0"/>
          <w:numId w:val="20"/>
        </w:numPr>
        <w:spacing w:before="100" w:beforeAutospacing="1" w:after="100" w:afterAutospacing="1" w:line="360" w:lineRule="auto"/>
        <w:rPr>
          <w:rFonts w:asciiTheme="majorHAnsi" w:hAnsiTheme="majorHAnsi" w:cstheme="majorHAnsi"/>
        </w:rPr>
      </w:pPr>
      <w:r w:rsidRPr="00A06B75">
        <w:rPr>
          <w:rFonts w:asciiTheme="majorHAnsi" w:hAnsiTheme="majorHAnsi" w:cstheme="majorHAnsi"/>
        </w:rPr>
        <w:t xml:space="preserve">Currently working </w:t>
      </w:r>
      <w:r w:rsidR="006924A7" w:rsidRPr="00A06B75">
        <w:rPr>
          <w:rFonts w:asciiTheme="majorHAnsi" w:hAnsiTheme="majorHAnsi" w:cstheme="majorHAnsi"/>
        </w:rPr>
        <w:t>as Salesforce</w:t>
      </w:r>
      <w:r w:rsidRPr="00A06B75">
        <w:rPr>
          <w:rFonts w:asciiTheme="majorHAnsi" w:hAnsiTheme="majorHAnsi" w:cstheme="majorHAnsi"/>
        </w:rPr>
        <w:t xml:space="preserve"> Developer in </w:t>
      </w:r>
      <w:proofErr w:type="spellStart"/>
      <w:r w:rsidR="003A38C8" w:rsidRPr="00A06B75">
        <w:rPr>
          <w:rFonts w:asciiTheme="majorHAnsi" w:hAnsiTheme="majorHAnsi" w:cstheme="majorHAnsi"/>
        </w:rPr>
        <w:t>Piersoft</w:t>
      </w:r>
      <w:proofErr w:type="spellEnd"/>
      <w:r w:rsidRPr="00A06B75">
        <w:rPr>
          <w:rFonts w:asciiTheme="majorHAnsi" w:hAnsiTheme="majorHAnsi" w:cstheme="majorHAnsi"/>
        </w:rPr>
        <w:t xml:space="preserve"> Technologies, </w:t>
      </w:r>
      <w:r w:rsidR="003A38C8" w:rsidRPr="00A06B75">
        <w:rPr>
          <w:rFonts w:asciiTheme="majorHAnsi" w:hAnsiTheme="majorHAnsi" w:cstheme="majorHAnsi"/>
        </w:rPr>
        <w:t xml:space="preserve">Hyderabad </w:t>
      </w:r>
      <w:r w:rsidRPr="00A06B75">
        <w:rPr>
          <w:rFonts w:asciiTheme="majorHAnsi" w:hAnsiTheme="majorHAnsi" w:cstheme="majorHAnsi"/>
        </w:rPr>
        <w:t xml:space="preserve">from </w:t>
      </w:r>
      <w:r w:rsidR="0098692D">
        <w:rPr>
          <w:rFonts w:asciiTheme="majorHAnsi" w:hAnsiTheme="majorHAnsi" w:cstheme="majorHAnsi"/>
        </w:rPr>
        <w:t>December 2017</w:t>
      </w:r>
      <w:r w:rsidRPr="00A06B75">
        <w:rPr>
          <w:rFonts w:asciiTheme="majorHAnsi" w:hAnsiTheme="majorHAnsi" w:cstheme="majorHAnsi"/>
        </w:rPr>
        <w:t xml:space="preserve"> to till date.</w:t>
      </w:r>
    </w:p>
    <w:p w14:paraId="426661C5" w14:textId="38E48979" w:rsidR="00DC7972" w:rsidRPr="00A06B75" w:rsidRDefault="00DC7972" w:rsidP="00A06B75">
      <w:pPr>
        <w:pStyle w:val="ListParagraph"/>
        <w:numPr>
          <w:ilvl w:val="0"/>
          <w:numId w:val="20"/>
        </w:numPr>
        <w:spacing w:before="100" w:beforeAutospacing="1" w:after="100" w:afterAutospacing="1" w:line="360" w:lineRule="auto"/>
        <w:rPr>
          <w:rFonts w:asciiTheme="majorHAnsi" w:hAnsiTheme="majorHAnsi" w:cstheme="majorHAnsi"/>
        </w:rPr>
      </w:pPr>
      <w:r w:rsidRPr="00A06B75">
        <w:rPr>
          <w:rFonts w:asciiTheme="majorHAnsi" w:hAnsiTheme="majorHAnsi" w:cstheme="majorHAnsi"/>
        </w:rPr>
        <w:t xml:space="preserve">Worked as software Engineer in </w:t>
      </w:r>
      <w:r w:rsidR="0098692D">
        <w:rPr>
          <w:rFonts w:asciiTheme="majorHAnsi" w:hAnsiTheme="majorHAnsi" w:cstheme="majorHAnsi"/>
        </w:rPr>
        <w:t>HCL</w:t>
      </w:r>
      <w:r w:rsidR="0088679F" w:rsidRPr="00A06B75">
        <w:rPr>
          <w:rFonts w:asciiTheme="majorHAnsi" w:hAnsiTheme="majorHAnsi" w:cstheme="majorHAnsi"/>
        </w:rPr>
        <w:t xml:space="preserve"> </w:t>
      </w:r>
      <w:r w:rsidR="006924A7" w:rsidRPr="00A06B75">
        <w:rPr>
          <w:rFonts w:asciiTheme="majorHAnsi" w:hAnsiTheme="majorHAnsi" w:cstheme="majorHAnsi"/>
        </w:rPr>
        <w:t>from</w:t>
      </w:r>
      <w:r w:rsidR="0098692D">
        <w:rPr>
          <w:rFonts w:asciiTheme="majorHAnsi" w:hAnsiTheme="majorHAnsi" w:cstheme="majorHAnsi"/>
        </w:rPr>
        <w:t xml:space="preserve"> 2014 Dec to 2017</w:t>
      </w:r>
      <w:r w:rsidR="0088347E" w:rsidRPr="00A06B75">
        <w:rPr>
          <w:rFonts w:asciiTheme="majorHAnsi" w:hAnsiTheme="majorHAnsi" w:cstheme="majorHAnsi"/>
        </w:rPr>
        <w:t xml:space="preserve"> Nov</w:t>
      </w:r>
      <w:r w:rsidRPr="00A06B75">
        <w:rPr>
          <w:rFonts w:asciiTheme="majorHAnsi" w:hAnsiTheme="majorHAnsi" w:cstheme="majorHAnsi"/>
        </w:rPr>
        <w:t>.</w:t>
      </w:r>
    </w:p>
    <w:p w14:paraId="670FF7B4" w14:textId="77777777" w:rsidR="00471A87" w:rsidRPr="001213D2" w:rsidRDefault="007C7D15" w:rsidP="00A06B75">
      <w:pPr>
        <w:shd w:val="clear" w:color="auto" w:fill="0070C0"/>
        <w:spacing w:afterAutospacing="1"/>
        <w:rPr>
          <w:rFonts w:asciiTheme="majorHAnsi" w:hAnsiTheme="majorHAnsi" w:cstheme="majorHAnsi"/>
          <w:b/>
          <w:color w:val="FFFFFF" w:themeColor="background1"/>
          <w:sz w:val="22"/>
          <w:szCs w:val="22"/>
        </w:rPr>
      </w:pPr>
      <w:r w:rsidRPr="001213D2">
        <w:rPr>
          <w:rFonts w:asciiTheme="majorHAnsi" w:hAnsiTheme="majorHAnsi" w:cstheme="majorHAnsi"/>
          <w:b/>
          <w:color w:val="FFFFFF" w:themeColor="background1"/>
          <w:sz w:val="22"/>
          <w:szCs w:val="22"/>
        </w:rPr>
        <w:t>Professional Summary:</w:t>
      </w:r>
    </w:p>
    <w:p w14:paraId="1D98BE73" w14:textId="5A2A7EC2" w:rsidR="0009716D" w:rsidRDefault="0088679F" w:rsidP="0009716D">
      <w:pPr>
        <w:spacing w:after="200" w:line="276" w:lineRule="auto"/>
        <w:rPr>
          <w:rFonts w:asciiTheme="majorHAnsi" w:eastAsia="Cambria" w:hAnsiTheme="majorHAnsi" w:cstheme="majorHAnsi"/>
          <w:i/>
          <w:color w:val="002060"/>
          <w:sz w:val="20"/>
          <w:szCs w:val="20"/>
        </w:rPr>
      </w:pPr>
      <w:r w:rsidRPr="0009716D">
        <w:rPr>
          <w:rFonts w:asciiTheme="majorHAnsi" w:eastAsia="Cambria" w:hAnsiTheme="majorHAnsi" w:cstheme="majorHAnsi"/>
          <w:i/>
          <w:color w:val="002060"/>
          <w:sz w:val="20"/>
          <w:szCs w:val="20"/>
        </w:rPr>
        <w:t>Hav</w:t>
      </w:r>
      <w:r w:rsidR="00A06B75" w:rsidRPr="0009716D">
        <w:rPr>
          <w:rFonts w:asciiTheme="majorHAnsi" w:eastAsia="Cambria" w:hAnsiTheme="majorHAnsi" w:cstheme="majorHAnsi"/>
          <w:i/>
          <w:color w:val="002060"/>
          <w:sz w:val="20"/>
          <w:szCs w:val="20"/>
        </w:rPr>
        <w:t xml:space="preserve">e </w:t>
      </w:r>
      <w:r w:rsidR="0098692D" w:rsidRPr="0009716D">
        <w:rPr>
          <w:rFonts w:asciiTheme="majorHAnsi" w:eastAsia="Cambria" w:hAnsiTheme="majorHAnsi" w:cstheme="majorHAnsi"/>
          <w:i/>
          <w:color w:val="002060"/>
          <w:sz w:val="20"/>
          <w:szCs w:val="20"/>
        </w:rPr>
        <w:t>5</w:t>
      </w:r>
      <w:r w:rsidR="00BB315B">
        <w:rPr>
          <w:rFonts w:asciiTheme="majorHAnsi" w:eastAsia="Cambria" w:hAnsiTheme="majorHAnsi" w:cstheme="majorHAnsi"/>
          <w:i/>
          <w:color w:val="002060"/>
          <w:sz w:val="20"/>
          <w:szCs w:val="20"/>
        </w:rPr>
        <w:t xml:space="preserve"> </w:t>
      </w:r>
      <w:r w:rsidR="0098692D" w:rsidRPr="0009716D">
        <w:rPr>
          <w:rFonts w:asciiTheme="majorHAnsi" w:eastAsia="Cambria" w:hAnsiTheme="majorHAnsi" w:cstheme="majorHAnsi"/>
          <w:i/>
          <w:color w:val="002060"/>
          <w:sz w:val="20"/>
          <w:szCs w:val="20"/>
        </w:rPr>
        <w:t>years</w:t>
      </w:r>
      <w:r w:rsidR="00BE3426" w:rsidRPr="0009716D">
        <w:rPr>
          <w:rFonts w:asciiTheme="majorHAnsi" w:eastAsia="Cambria" w:hAnsiTheme="majorHAnsi" w:cstheme="majorHAnsi"/>
          <w:i/>
          <w:color w:val="002060"/>
          <w:sz w:val="20"/>
          <w:szCs w:val="20"/>
        </w:rPr>
        <w:t xml:space="preserve"> of </w:t>
      </w:r>
      <w:r w:rsidR="00A06B75" w:rsidRPr="0009716D">
        <w:rPr>
          <w:rFonts w:asciiTheme="majorHAnsi" w:eastAsia="Cambria" w:hAnsiTheme="majorHAnsi" w:cstheme="majorHAnsi"/>
          <w:i/>
          <w:color w:val="002060"/>
          <w:sz w:val="20"/>
          <w:szCs w:val="20"/>
        </w:rPr>
        <w:t xml:space="preserve">IT </w:t>
      </w:r>
      <w:r w:rsidR="00BE3426" w:rsidRPr="0009716D">
        <w:rPr>
          <w:rFonts w:asciiTheme="majorHAnsi" w:eastAsia="Cambria" w:hAnsiTheme="majorHAnsi" w:cstheme="majorHAnsi"/>
          <w:i/>
          <w:color w:val="002060"/>
          <w:sz w:val="20"/>
          <w:szCs w:val="20"/>
        </w:rPr>
        <w:t xml:space="preserve">experience </w:t>
      </w:r>
      <w:r w:rsidR="00A06B75" w:rsidRPr="0009716D">
        <w:rPr>
          <w:rFonts w:asciiTheme="majorHAnsi" w:eastAsia="Cambria" w:hAnsiTheme="majorHAnsi" w:cstheme="majorHAnsi"/>
          <w:i/>
          <w:color w:val="002060"/>
          <w:sz w:val="20"/>
          <w:szCs w:val="20"/>
        </w:rPr>
        <w:t xml:space="preserve">and </w:t>
      </w:r>
      <w:r w:rsidR="00BE3426" w:rsidRPr="0009716D">
        <w:rPr>
          <w:rFonts w:asciiTheme="majorHAnsi" w:eastAsia="Cambria" w:hAnsiTheme="majorHAnsi" w:cstheme="majorHAnsi"/>
          <w:i/>
          <w:color w:val="002060"/>
          <w:sz w:val="20"/>
          <w:szCs w:val="20"/>
        </w:rPr>
        <w:t>with</w:t>
      </w:r>
      <w:r w:rsidR="0098692D">
        <w:rPr>
          <w:rFonts w:asciiTheme="majorHAnsi" w:eastAsia="Cambria" w:hAnsiTheme="majorHAnsi" w:cstheme="majorHAnsi"/>
          <w:i/>
          <w:color w:val="002060"/>
          <w:sz w:val="20"/>
          <w:szCs w:val="20"/>
        </w:rPr>
        <w:t xml:space="preserve"> </w:t>
      </w:r>
      <w:r w:rsidR="002A2448">
        <w:rPr>
          <w:rFonts w:asciiTheme="majorHAnsi" w:eastAsia="Cambria" w:hAnsiTheme="majorHAnsi" w:cstheme="majorHAnsi"/>
          <w:i/>
          <w:color w:val="002060"/>
          <w:sz w:val="20"/>
          <w:szCs w:val="20"/>
        </w:rPr>
        <w:t>4 years</w:t>
      </w:r>
      <w:r w:rsidR="00BE3426" w:rsidRPr="0009716D">
        <w:rPr>
          <w:rFonts w:asciiTheme="majorHAnsi" w:eastAsia="Cambria" w:hAnsiTheme="majorHAnsi" w:cstheme="majorHAnsi"/>
          <w:i/>
          <w:color w:val="002060"/>
          <w:sz w:val="20"/>
          <w:szCs w:val="20"/>
        </w:rPr>
        <w:t xml:space="preserve"> </w:t>
      </w:r>
      <w:r w:rsidR="006924A7" w:rsidRPr="0009716D">
        <w:rPr>
          <w:rFonts w:asciiTheme="majorHAnsi" w:eastAsia="Cambria" w:hAnsiTheme="majorHAnsi" w:cstheme="majorHAnsi"/>
          <w:i/>
          <w:color w:val="002060"/>
          <w:sz w:val="20"/>
          <w:szCs w:val="20"/>
        </w:rPr>
        <w:t xml:space="preserve">of </w:t>
      </w:r>
      <w:r w:rsidR="00BE3426" w:rsidRPr="0009716D">
        <w:rPr>
          <w:rFonts w:asciiTheme="majorHAnsi" w:eastAsia="Cambria" w:hAnsiTheme="majorHAnsi" w:cstheme="majorHAnsi"/>
          <w:i/>
          <w:color w:val="002060"/>
          <w:sz w:val="20"/>
          <w:szCs w:val="20"/>
        </w:rPr>
        <w:t xml:space="preserve">experience in </w:t>
      </w:r>
      <w:r w:rsidR="00A06B75" w:rsidRPr="0009716D">
        <w:rPr>
          <w:rFonts w:asciiTheme="majorHAnsi" w:eastAsia="Cambria" w:hAnsiTheme="majorHAnsi" w:cstheme="majorHAnsi"/>
          <w:i/>
          <w:color w:val="002060"/>
          <w:sz w:val="20"/>
          <w:szCs w:val="20"/>
        </w:rPr>
        <w:t>S</w:t>
      </w:r>
      <w:r w:rsidR="00BE3426" w:rsidRPr="0009716D">
        <w:rPr>
          <w:rFonts w:asciiTheme="majorHAnsi" w:eastAsia="Cambria" w:hAnsiTheme="majorHAnsi" w:cstheme="majorHAnsi"/>
          <w:i/>
          <w:color w:val="002060"/>
          <w:sz w:val="20"/>
          <w:szCs w:val="20"/>
        </w:rPr>
        <w:t>alesforce</w:t>
      </w:r>
      <w:r w:rsidR="007A6763" w:rsidRPr="0009716D">
        <w:rPr>
          <w:rFonts w:asciiTheme="majorHAnsi" w:eastAsia="Cambria" w:hAnsiTheme="majorHAnsi" w:cstheme="majorHAnsi"/>
          <w:i/>
          <w:color w:val="002060"/>
          <w:sz w:val="20"/>
          <w:szCs w:val="20"/>
        </w:rPr>
        <w:t xml:space="preserve"> </w:t>
      </w:r>
      <w:r w:rsidR="00A06B75" w:rsidRPr="0009716D">
        <w:rPr>
          <w:rFonts w:asciiTheme="majorHAnsi" w:eastAsia="Cambria" w:hAnsiTheme="majorHAnsi" w:cstheme="majorHAnsi"/>
          <w:i/>
          <w:color w:val="002060"/>
          <w:sz w:val="20"/>
          <w:szCs w:val="20"/>
        </w:rPr>
        <w:t>as a Developer</w:t>
      </w:r>
      <w:r w:rsidR="007A6763" w:rsidRPr="0009716D">
        <w:rPr>
          <w:rFonts w:asciiTheme="majorHAnsi" w:eastAsia="Cambria" w:hAnsiTheme="majorHAnsi" w:cstheme="majorHAnsi"/>
          <w:i/>
          <w:color w:val="002060"/>
          <w:sz w:val="20"/>
          <w:szCs w:val="20"/>
        </w:rPr>
        <w:t>.</w:t>
      </w:r>
    </w:p>
    <w:p w14:paraId="26E1C951" w14:textId="31301B6C" w:rsidR="00471A87" w:rsidRPr="00A06B75" w:rsidRDefault="007C7D15" w:rsidP="0009716D">
      <w:pPr>
        <w:spacing w:after="200" w:line="276" w:lineRule="auto"/>
        <w:rPr>
          <w:rFonts w:asciiTheme="majorHAnsi" w:hAnsiTheme="majorHAnsi" w:cstheme="majorHAnsi"/>
          <w:sz w:val="22"/>
          <w:szCs w:val="22"/>
        </w:rPr>
      </w:pPr>
      <w:r w:rsidRPr="00A06B75">
        <w:rPr>
          <w:rFonts w:asciiTheme="majorHAnsi" w:hAnsiTheme="majorHAnsi" w:cstheme="majorHAnsi"/>
          <w:sz w:val="22"/>
          <w:szCs w:val="22"/>
        </w:rPr>
        <w:t xml:space="preserve">Experience in Administration, Configuration, Implementation, and Support of Salesforce CRM based on Apex Language and leveraging Force.com Platform. </w:t>
      </w:r>
    </w:p>
    <w:p w14:paraId="55E0D958" w14:textId="3A8CF079" w:rsidR="00471A87" w:rsidRPr="00A06B75" w:rsidRDefault="007C7D15" w:rsidP="003A38C8">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Proficient knowledge of Governor limits. Experienced in optimization of existing code in according to the governor limits. </w:t>
      </w:r>
    </w:p>
    <w:p w14:paraId="2DFEE0C2" w14:textId="77777777" w:rsidR="00471A87" w:rsidRPr="00A06B75" w:rsidRDefault="007C7D15">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Extensive experience in designing of custom objects, custom fields, custom page layouts, workflows, relationships, look-ups, dependent pick lists, and role based page layouts, work flow alerts, validation rules, approval processes, custom reports, custom tabs, report folders, designing Visual Force pages, record types, formula fields and email generation according to application requirements. </w:t>
      </w:r>
    </w:p>
    <w:p w14:paraId="18081190" w14:textId="5835CDE2" w:rsidR="00471A87" w:rsidRPr="00A06B75" w:rsidRDefault="007C7D15" w:rsidP="003A38C8">
      <w:pPr>
        <w:pStyle w:val="ListParagraph"/>
        <w:widowControl w:val="0"/>
        <w:numPr>
          <w:ilvl w:val="0"/>
          <w:numId w:val="2"/>
        </w:numPr>
        <w:rPr>
          <w:rFonts w:asciiTheme="majorHAnsi" w:hAnsiTheme="majorHAnsi" w:cstheme="majorHAnsi"/>
          <w:lang w:val="en-IN"/>
        </w:rPr>
      </w:pPr>
      <w:r w:rsidRPr="00A06B75">
        <w:rPr>
          <w:rFonts w:asciiTheme="majorHAnsi" w:hAnsiTheme="majorHAnsi" w:cstheme="majorHAnsi"/>
        </w:rPr>
        <w:t xml:space="preserve">Experience in web technologies like HTML, XML, and </w:t>
      </w:r>
      <w:r w:rsidR="006924A7" w:rsidRPr="00A06B75">
        <w:rPr>
          <w:rFonts w:asciiTheme="majorHAnsi" w:hAnsiTheme="majorHAnsi" w:cstheme="majorHAnsi"/>
        </w:rPr>
        <w:t>JavaScript.</w:t>
      </w:r>
    </w:p>
    <w:p w14:paraId="0EC35E4B" w14:textId="0599F924" w:rsidR="00471A87" w:rsidRPr="00A06B75" w:rsidRDefault="007C7D15" w:rsidP="003A38C8">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Hands on experience in implementing security and sharing rules at object, field, and record level for different users at different levels of organization. Also created various profiles and configured the permissions based on the organizational hierarchy. </w:t>
      </w:r>
    </w:p>
    <w:p w14:paraId="67BCC34C" w14:textId="734F8F71" w:rsidR="00471A87" w:rsidRPr="00A06B75" w:rsidRDefault="007C7D15" w:rsidP="0088679F">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Experience in SFDC development using Apex classes and Triggers, Visual Force, Force.com IDE, SOQL, SOSL </w:t>
      </w:r>
      <w:r w:rsidRPr="00A06B75">
        <w:rPr>
          <w:rFonts w:asciiTheme="majorHAnsi" w:hAnsiTheme="majorHAnsi" w:cstheme="majorHAnsi"/>
        </w:rPr>
        <w:tab/>
        <w:t xml:space="preserve">. </w:t>
      </w:r>
    </w:p>
    <w:p w14:paraId="1CF7BDE7" w14:textId="4F82B201" w:rsidR="00471A87" w:rsidRPr="00A06B75" w:rsidRDefault="007C7D15" w:rsidP="003A38C8">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Involved in data migration</w:t>
      </w:r>
      <w:r w:rsidR="00ED1738">
        <w:rPr>
          <w:rFonts w:asciiTheme="majorHAnsi" w:hAnsiTheme="majorHAnsi" w:cstheme="majorHAnsi"/>
        </w:rPr>
        <w:t xml:space="preserve"> </w:t>
      </w:r>
      <w:r w:rsidRPr="00A06B75">
        <w:rPr>
          <w:rFonts w:asciiTheme="majorHAnsi" w:hAnsiTheme="majorHAnsi" w:cstheme="majorHAnsi"/>
        </w:rPr>
        <w:t xml:space="preserve">using Apex Data Loader. </w:t>
      </w:r>
    </w:p>
    <w:p w14:paraId="5CDBDA4D" w14:textId="63F39FDC" w:rsidR="00471A87" w:rsidRPr="00A06B75" w:rsidRDefault="007C7D15" w:rsidP="00ED1738">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Hands on experience in building processes using Process Builder in Salesforce. </w:t>
      </w:r>
    </w:p>
    <w:p w14:paraId="71529255" w14:textId="72DAC7BF" w:rsidR="00471A87" w:rsidRPr="00A06B75" w:rsidRDefault="007C7D15" w:rsidP="003A38C8">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Proficiency in SFDC administrative tasks like creating Profiles, Roles, Users, Page Layouts, e-mail services, Workflows, Reports, Dashboards, Approvals and Tasks. </w:t>
      </w:r>
    </w:p>
    <w:p w14:paraId="4764671C" w14:textId="04310E12" w:rsidR="00471A87" w:rsidRPr="00A06B75" w:rsidRDefault="007C7D15" w:rsidP="00652725">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Experienced in use of Standard and Custom controllers of Visual force in development of </w:t>
      </w:r>
      <w:r w:rsidR="006924A7" w:rsidRPr="00A06B75">
        <w:rPr>
          <w:rFonts w:asciiTheme="majorHAnsi" w:hAnsiTheme="majorHAnsi" w:cstheme="majorHAnsi"/>
        </w:rPr>
        <w:t>custom Salesforce</w:t>
      </w:r>
      <w:r w:rsidRPr="00A06B75">
        <w:rPr>
          <w:rFonts w:asciiTheme="majorHAnsi" w:hAnsiTheme="majorHAnsi" w:cstheme="majorHAnsi"/>
        </w:rPr>
        <w:t xml:space="preserve"> pages as required by business requirements. </w:t>
      </w:r>
    </w:p>
    <w:p w14:paraId="01BCE40C" w14:textId="77777777" w:rsidR="0088679F" w:rsidRPr="00A06B75" w:rsidRDefault="007C7D15" w:rsidP="003A38C8">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Worked in all stages of Software Development Life Cycle (SDLC).</w:t>
      </w:r>
    </w:p>
    <w:p w14:paraId="13012994" w14:textId="352D15CA" w:rsidR="002D2EF4" w:rsidRPr="00A06B75" w:rsidRDefault="00723403" w:rsidP="003A38C8">
      <w:pPr>
        <w:pStyle w:val="ListParagraph"/>
        <w:widowControl w:val="0"/>
        <w:numPr>
          <w:ilvl w:val="0"/>
          <w:numId w:val="2"/>
        </w:numPr>
        <w:rPr>
          <w:rFonts w:asciiTheme="majorHAnsi" w:hAnsiTheme="majorHAnsi" w:cstheme="majorHAnsi"/>
        </w:rPr>
      </w:pPr>
      <w:r w:rsidRPr="009F38B9">
        <w:rPr>
          <w:rFonts w:asciiTheme="majorHAnsi" w:hAnsiTheme="majorHAnsi" w:cstheme="majorHAnsi"/>
        </w:rPr>
        <w:t>H</w:t>
      </w:r>
      <w:r w:rsidR="009F38B9" w:rsidRPr="009F38B9">
        <w:rPr>
          <w:rFonts w:asciiTheme="majorHAnsi" w:hAnsiTheme="majorHAnsi" w:cstheme="majorHAnsi"/>
        </w:rPr>
        <w:t>ands on experience</w:t>
      </w:r>
      <w:r w:rsidR="00A06B75" w:rsidRPr="009F38B9">
        <w:rPr>
          <w:rFonts w:asciiTheme="majorHAnsi" w:hAnsiTheme="majorHAnsi" w:cstheme="majorHAnsi"/>
        </w:rPr>
        <w:t xml:space="preserve"> Salesforce Lightning</w:t>
      </w:r>
      <w:r w:rsidR="0088679F" w:rsidRPr="00A06B75">
        <w:rPr>
          <w:rFonts w:asciiTheme="majorHAnsi" w:hAnsiTheme="majorHAnsi" w:cstheme="majorHAnsi"/>
        </w:rPr>
        <w:t>.</w:t>
      </w:r>
      <w:r w:rsidR="007C7D15" w:rsidRPr="00A06B75">
        <w:rPr>
          <w:rFonts w:asciiTheme="majorHAnsi" w:hAnsiTheme="majorHAnsi" w:cstheme="majorHAnsi"/>
        </w:rPr>
        <w:t xml:space="preserve"> </w:t>
      </w:r>
    </w:p>
    <w:p w14:paraId="77EC3E10" w14:textId="7C78E8EC" w:rsidR="00471A87" w:rsidRDefault="007C7D15" w:rsidP="0088679F">
      <w:pPr>
        <w:pStyle w:val="ListParagraph"/>
        <w:widowControl w:val="0"/>
        <w:numPr>
          <w:ilvl w:val="0"/>
          <w:numId w:val="2"/>
        </w:numPr>
        <w:rPr>
          <w:rFonts w:asciiTheme="majorHAnsi" w:hAnsiTheme="majorHAnsi" w:cstheme="majorHAnsi"/>
        </w:rPr>
      </w:pPr>
      <w:r w:rsidRPr="00A06B75">
        <w:rPr>
          <w:rFonts w:asciiTheme="majorHAnsi" w:hAnsiTheme="majorHAnsi" w:cstheme="majorHAnsi"/>
        </w:rPr>
        <w:t xml:space="preserve">Ability to meet deadlines and handle pressure in coordinating multiple tasks in a work/project environment. Versatile team player with excellent analytical and presentation skills. </w:t>
      </w:r>
    </w:p>
    <w:p w14:paraId="458C96A7" w14:textId="66EF6027" w:rsidR="0074005C" w:rsidRDefault="0074005C" w:rsidP="0074005C">
      <w:pPr>
        <w:widowControl w:val="0"/>
        <w:rPr>
          <w:rFonts w:asciiTheme="majorHAnsi" w:hAnsiTheme="majorHAnsi" w:cstheme="majorHAnsi"/>
        </w:rPr>
      </w:pPr>
    </w:p>
    <w:p w14:paraId="0848ADCF" w14:textId="77777777" w:rsidR="0074005C" w:rsidRPr="0074005C" w:rsidRDefault="0074005C" w:rsidP="0074005C">
      <w:pPr>
        <w:widowControl w:val="0"/>
        <w:rPr>
          <w:rFonts w:asciiTheme="majorHAnsi" w:hAnsiTheme="majorHAnsi" w:cstheme="majorHAnsi"/>
        </w:rPr>
      </w:pPr>
    </w:p>
    <w:p w14:paraId="78069CE4" w14:textId="0EF173CA" w:rsidR="00471A87" w:rsidRPr="001213D2" w:rsidRDefault="007C7D15" w:rsidP="001213D2">
      <w:pPr>
        <w:shd w:val="clear" w:color="auto" w:fill="0070C0"/>
        <w:spacing w:afterAutospacing="1"/>
        <w:rPr>
          <w:rFonts w:asciiTheme="majorHAnsi" w:hAnsiTheme="majorHAnsi" w:cstheme="majorHAnsi"/>
          <w:b/>
          <w:color w:val="FFFFFF" w:themeColor="background1"/>
          <w:sz w:val="22"/>
          <w:szCs w:val="22"/>
        </w:rPr>
      </w:pPr>
      <w:r w:rsidRPr="0009716D">
        <w:rPr>
          <w:rFonts w:asciiTheme="majorHAnsi" w:hAnsiTheme="majorHAnsi" w:cstheme="majorHAnsi"/>
          <w:b/>
          <w:color w:val="FFFFFF" w:themeColor="background1"/>
          <w:sz w:val="22"/>
          <w:szCs w:val="22"/>
        </w:rPr>
        <w:t>W</w:t>
      </w:r>
      <w:r w:rsidR="00A06B75" w:rsidRPr="0009716D">
        <w:rPr>
          <w:rFonts w:asciiTheme="majorHAnsi" w:hAnsiTheme="majorHAnsi" w:cstheme="majorHAnsi"/>
          <w:b/>
          <w:color w:val="FFFFFF" w:themeColor="background1"/>
          <w:sz w:val="22"/>
          <w:szCs w:val="22"/>
        </w:rPr>
        <w:t>ork Experience</w:t>
      </w:r>
      <w:r w:rsidR="003A38C8" w:rsidRPr="0009716D">
        <w:rPr>
          <w:rFonts w:asciiTheme="majorHAnsi" w:hAnsiTheme="majorHAnsi" w:cstheme="majorHAnsi"/>
          <w:b/>
          <w:color w:val="FFFFFF" w:themeColor="background1"/>
          <w:sz w:val="22"/>
          <w:szCs w:val="22"/>
        </w:rPr>
        <w:t>:</w:t>
      </w:r>
    </w:p>
    <w:p w14:paraId="5860FA69" w14:textId="34383802" w:rsidR="00913383" w:rsidRPr="0009716D" w:rsidRDefault="002D649E" w:rsidP="00913383">
      <w:pPr>
        <w:spacing w:after="80"/>
        <w:rPr>
          <w:rFonts w:asciiTheme="majorHAnsi" w:eastAsia="Calibri" w:hAnsiTheme="majorHAnsi" w:cstheme="majorHAnsi"/>
          <w:b/>
          <w:i/>
          <w:sz w:val="22"/>
          <w:szCs w:val="22"/>
        </w:rPr>
      </w:pPr>
      <w:r>
        <w:rPr>
          <w:rFonts w:asciiTheme="majorHAnsi" w:eastAsia="Calibri" w:hAnsiTheme="majorHAnsi" w:cstheme="majorHAnsi"/>
          <w:b/>
          <w:i/>
          <w:color w:val="002060"/>
          <w:sz w:val="22"/>
          <w:szCs w:val="22"/>
        </w:rPr>
        <w:t>Project 7</w:t>
      </w:r>
      <w:r w:rsidR="00913383" w:rsidRPr="0009716D">
        <w:rPr>
          <w:rFonts w:asciiTheme="majorHAnsi" w:eastAsia="Calibri" w:hAnsiTheme="majorHAnsi" w:cstheme="majorHAnsi"/>
          <w:b/>
          <w:i/>
          <w:color w:val="002060"/>
          <w:sz w:val="22"/>
          <w:szCs w:val="22"/>
        </w:rPr>
        <w:t>:</w:t>
      </w:r>
      <w:r w:rsidR="00913383" w:rsidRPr="0009716D">
        <w:rPr>
          <w:rFonts w:asciiTheme="majorHAnsi" w:eastAsia="Calibri" w:hAnsiTheme="majorHAnsi" w:cstheme="majorHAnsi"/>
          <w:b/>
          <w:i/>
          <w:sz w:val="22"/>
          <w:szCs w:val="22"/>
        </w:rPr>
        <w:tab/>
      </w:r>
    </w:p>
    <w:tbl>
      <w:tblPr>
        <w:tblW w:w="0" w:type="auto"/>
        <w:tblInd w:w="250" w:type="dxa"/>
        <w:tblCellMar>
          <w:left w:w="10" w:type="dxa"/>
          <w:right w:w="10" w:type="dxa"/>
        </w:tblCellMar>
        <w:tblLook w:val="0000" w:firstRow="0" w:lastRow="0" w:firstColumn="0" w:lastColumn="0" w:noHBand="0" w:noVBand="0"/>
      </w:tblPr>
      <w:tblGrid>
        <w:gridCol w:w="1762"/>
        <w:gridCol w:w="7230"/>
      </w:tblGrid>
      <w:tr w:rsidR="00913383" w:rsidRPr="00A06B75" w14:paraId="4329DD1A"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73777F"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BC0573" w14:textId="0189DE3F" w:rsidR="00913383" w:rsidRPr="00A06B75" w:rsidRDefault="00A06B75"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Properties Management and Real Estate – Salesforce Implementation Project</w:t>
            </w:r>
          </w:p>
        </w:tc>
      </w:tr>
      <w:tr w:rsidR="00913383" w:rsidRPr="00A06B75" w14:paraId="3B8862EF"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13FD7F"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Industry Vertical:</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F0BCD0" w14:textId="211FC44C"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 xml:space="preserve">Real Estate </w:t>
            </w:r>
          </w:p>
        </w:tc>
      </w:tr>
      <w:tr w:rsidR="00913383" w:rsidRPr="00A06B75" w14:paraId="5D5C03F3"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84FE6"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 xml:space="preserve">Role: </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2E2C08" w14:textId="1F9F689F"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Salesforce Developer</w:t>
            </w:r>
            <w:r w:rsidR="005448FA">
              <w:rPr>
                <w:rFonts w:asciiTheme="majorHAnsi" w:eastAsia="Times New Roman" w:hAnsiTheme="majorHAnsi" w:cstheme="majorHAnsi"/>
                <w:color w:val="000000" w:themeColor="text1"/>
                <w:sz w:val="22"/>
                <w:szCs w:val="22"/>
              </w:rPr>
              <w:t xml:space="preserve"> with lightning </w:t>
            </w:r>
            <w:r w:rsidR="00723403">
              <w:rPr>
                <w:rFonts w:asciiTheme="majorHAnsi" w:eastAsia="Times New Roman" w:hAnsiTheme="majorHAnsi" w:cstheme="majorHAnsi"/>
                <w:color w:val="000000" w:themeColor="text1"/>
                <w:sz w:val="22"/>
                <w:szCs w:val="22"/>
              </w:rPr>
              <w:t>experience</w:t>
            </w:r>
          </w:p>
        </w:tc>
      </w:tr>
      <w:tr w:rsidR="00913383" w:rsidRPr="00A06B75" w14:paraId="6627925A"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06156"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 xml:space="preserve">Team Size: </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72F4D6" w14:textId="77777777"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12</w:t>
            </w:r>
          </w:p>
        </w:tc>
      </w:tr>
      <w:tr w:rsidR="00913383" w:rsidRPr="00A06B75" w14:paraId="0AF60904"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67405"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Project Duration:</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D97D1" w14:textId="0F725833" w:rsidR="00913383" w:rsidRPr="00A06B75" w:rsidRDefault="00431FF0" w:rsidP="0074005C">
            <w:pPr>
              <w:spacing w:after="80"/>
              <w:rPr>
                <w:rFonts w:asciiTheme="majorHAnsi" w:eastAsia="Times New Roman" w:hAnsiTheme="majorHAnsi" w:cstheme="majorHAnsi"/>
                <w:color w:val="000000" w:themeColor="text1"/>
                <w:sz w:val="22"/>
                <w:szCs w:val="22"/>
              </w:rPr>
            </w:pPr>
            <w:r>
              <w:rPr>
                <w:rFonts w:asciiTheme="majorHAnsi" w:eastAsia="Times New Roman" w:hAnsiTheme="majorHAnsi" w:cstheme="majorHAnsi"/>
                <w:color w:val="000000" w:themeColor="text1"/>
                <w:sz w:val="22"/>
                <w:szCs w:val="22"/>
              </w:rPr>
              <w:t>2018 Sep</w:t>
            </w:r>
            <w:r w:rsidR="00913383" w:rsidRPr="00A06B75">
              <w:rPr>
                <w:rFonts w:asciiTheme="majorHAnsi" w:eastAsia="Times New Roman" w:hAnsiTheme="majorHAnsi" w:cstheme="majorHAnsi"/>
                <w:color w:val="000000" w:themeColor="text1"/>
                <w:sz w:val="22"/>
                <w:szCs w:val="22"/>
              </w:rPr>
              <w:t>– Till Date</w:t>
            </w:r>
          </w:p>
        </w:tc>
      </w:tr>
      <w:tr w:rsidR="00913383" w:rsidRPr="00A06B75" w14:paraId="68C1E382"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C49AFF"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 xml:space="preserve">Project Description: </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7AF97C" w14:textId="18A0F2A3"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 xml:space="preserve">Client is into Real Estate </w:t>
            </w:r>
            <w:r w:rsidR="00A06B75" w:rsidRPr="00A06B75">
              <w:rPr>
                <w:rFonts w:asciiTheme="majorHAnsi" w:eastAsia="Times New Roman" w:hAnsiTheme="majorHAnsi" w:cstheme="majorHAnsi"/>
                <w:color w:val="000000" w:themeColor="text1"/>
                <w:sz w:val="22"/>
                <w:szCs w:val="22"/>
              </w:rPr>
              <w:t>&amp; Properties Management</w:t>
            </w:r>
            <w:r w:rsidRPr="00A06B75">
              <w:rPr>
                <w:rFonts w:asciiTheme="majorHAnsi" w:eastAsia="Times New Roman" w:hAnsiTheme="majorHAnsi" w:cstheme="majorHAnsi"/>
                <w:color w:val="000000" w:themeColor="text1"/>
                <w:sz w:val="22"/>
                <w:szCs w:val="22"/>
              </w:rPr>
              <w:t xml:space="preserve">, </w:t>
            </w:r>
            <w:r w:rsidR="00A06B75" w:rsidRPr="00A06B75">
              <w:rPr>
                <w:rFonts w:asciiTheme="majorHAnsi" w:eastAsia="Times New Roman" w:hAnsiTheme="majorHAnsi" w:cstheme="majorHAnsi"/>
                <w:color w:val="000000" w:themeColor="text1"/>
                <w:sz w:val="22"/>
                <w:szCs w:val="22"/>
              </w:rPr>
              <w:t xml:space="preserve">it needs </w:t>
            </w:r>
            <w:r w:rsidRPr="00A06B75">
              <w:rPr>
                <w:rFonts w:asciiTheme="majorHAnsi" w:eastAsia="Times New Roman" w:hAnsiTheme="majorHAnsi" w:cstheme="majorHAnsi"/>
                <w:color w:val="000000" w:themeColor="text1"/>
                <w:sz w:val="22"/>
                <w:szCs w:val="22"/>
              </w:rPr>
              <w:t xml:space="preserve">a customized </w:t>
            </w:r>
            <w:r w:rsidR="00A06B75" w:rsidRPr="00A06B75">
              <w:rPr>
                <w:rFonts w:asciiTheme="majorHAnsi" w:eastAsia="Times New Roman" w:hAnsiTheme="majorHAnsi" w:cstheme="majorHAnsi"/>
                <w:color w:val="000000" w:themeColor="text1"/>
                <w:sz w:val="22"/>
                <w:szCs w:val="22"/>
              </w:rPr>
              <w:t>tailor-made</w:t>
            </w:r>
            <w:r w:rsidRPr="00A06B75">
              <w:rPr>
                <w:rFonts w:asciiTheme="majorHAnsi" w:eastAsia="Times New Roman" w:hAnsiTheme="majorHAnsi" w:cstheme="majorHAnsi"/>
                <w:color w:val="000000" w:themeColor="text1"/>
                <w:sz w:val="22"/>
                <w:szCs w:val="22"/>
              </w:rPr>
              <w:t xml:space="preserve"> Salesforce CRM system to capture contacts from different sources, manage and maintain their prospects/customers information all in one place (Salesforce). The features that the implemented Salesforce system having are: Automatic capturing and routing of leads/contacts, Manage Sales pipe line and site visits, SMS and email campaigns/alerts, leads conversion integrated with Bookings, Milestone based payments and alerts, transfer leads to other projects or properties, Analytics and Reporting. Leads capture from cloud telephony systems like </w:t>
            </w:r>
            <w:proofErr w:type="spellStart"/>
            <w:r w:rsidRPr="00A06B75">
              <w:rPr>
                <w:rFonts w:asciiTheme="majorHAnsi" w:eastAsia="Times New Roman" w:hAnsiTheme="majorHAnsi" w:cstheme="majorHAnsi"/>
                <w:color w:val="000000" w:themeColor="text1"/>
                <w:sz w:val="22"/>
                <w:szCs w:val="22"/>
              </w:rPr>
              <w:t>Knowlarity</w:t>
            </w:r>
            <w:proofErr w:type="spellEnd"/>
            <w:r w:rsidRPr="00A06B75">
              <w:rPr>
                <w:rFonts w:asciiTheme="majorHAnsi" w:eastAsia="Times New Roman" w:hAnsiTheme="majorHAnsi" w:cstheme="majorHAnsi"/>
                <w:color w:val="000000" w:themeColor="text1"/>
                <w:sz w:val="22"/>
                <w:szCs w:val="22"/>
              </w:rPr>
              <w:t>/Tollfreeforward.com</w:t>
            </w:r>
            <w:r w:rsidR="00A06B75" w:rsidRPr="00A06B75">
              <w:rPr>
                <w:rFonts w:asciiTheme="majorHAnsi" w:eastAsia="Times New Roman" w:hAnsiTheme="majorHAnsi" w:cstheme="majorHAnsi"/>
                <w:color w:val="000000" w:themeColor="text1"/>
                <w:sz w:val="22"/>
                <w:szCs w:val="22"/>
              </w:rPr>
              <w:t xml:space="preserve">. Salesforce application is also integrated with Facebook, Messaging </w:t>
            </w:r>
            <w:r w:rsidR="00ED1738" w:rsidRPr="00A06B75">
              <w:rPr>
                <w:rFonts w:asciiTheme="majorHAnsi" w:eastAsia="Times New Roman" w:hAnsiTheme="majorHAnsi" w:cstheme="majorHAnsi"/>
                <w:color w:val="000000" w:themeColor="text1"/>
                <w:sz w:val="22"/>
                <w:szCs w:val="22"/>
              </w:rPr>
              <w:t>System (</w:t>
            </w:r>
            <w:r w:rsidR="00A06B75" w:rsidRPr="00A06B75">
              <w:rPr>
                <w:rFonts w:asciiTheme="majorHAnsi" w:eastAsia="Times New Roman" w:hAnsiTheme="majorHAnsi" w:cstheme="majorHAnsi"/>
                <w:color w:val="000000" w:themeColor="text1"/>
                <w:sz w:val="22"/>
                <w:szCs w:val="22"/>
              </w:rPr>
              <w:t>WhatsApp), property sites like 99acres/</w:t>
            </w:r>
            <w:r w:rsidR="0009716D" w:rsidRPr="00A06B75">
              <w:rPr>
                <w:rFonts w:asciiTheme="majorHAnsi" w:eastAsia="Times New Roman" w:hAnsiTheme="majorHAnsi" w:cstheme="majorHAnsi"/>
                <w:color w:val="000000" w:themeColor="text1"/>
                <w:sz w:val="22"/>
                <w:szCs w:val="22"/>
              </w:rPr>
              <w:t>Magic Bricks</w:t>
            </w:r>
            <w:r w:rsidR="00A06B75" w:rsidRPr="00A06B75">
              <w:rPr>
                <w:rFonts w:asciiTheme="majorHAnsi" w:eastAsia="Times New Roman" w:hAnsiTheme="majorHAnsi" w:cstheme="majorHAnsi"/>
                <w:color w:val="000000" w:themeColor="text1"/>
                <w:sz w:val="22"/>
                <w:szCs w:val="22"/>
              </w:rPr>
              <w:t>.</w:t>
            </w:r>
          </w:p>
        </w:tc>
      </w:tr>
      <w:tr w:rsidR="00913383" w:rsidRPr="00A06B75" w14:paraId="2F417EEA"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1EDC8"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Responsibilities:</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BFFA8" w14:textId="77777777"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Involved in Salesforce.com setup activities and customized the app to match the functional needs of the business</w:t>
            </w:r>
          </w:p>
          <w:p w14:paraId="439B7605" w14:textId="77777777"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Used field-level security, profiles to ensure that the protected data is only with the authorized users.</w:t>
            </w:r>
          </w:p>
          <w:p w14:paraId="3E0B7B2D" w14:textId="77777777"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Developed various Apex batch classes, controller classes and Apex triggers for various functional needs of the application.</w:t>
            </w:r>
          </w:p>
          <w:p w14:paraId="598153A0" w14:textId="77777777"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Created and deployed several custom reports for different user profiles based on the need of the business.</w:t>
            </w:r>
          </w:p>
          <w:p w14:paraId="5171F8A4" w14:textId="77777777"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Designed and developed walk-in forms using various HTML email templates for auto-response.</w:t>
            </w:r>
          </w:p>
          <w:p w14:paraId="1C5C8B6A" w14:textId="0095FDC2"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 xml:space="preserve">Programmatically helped the business identifying the duplicate leads/contacts/customers whenever the lead/contact is auto-captured in Salesforce from different sources like the property portals, Facebook, </w:t>
            </w:r>
            <w:proofErr w:type="spellStart"/>
            <w:r w:rsidRPr="00A06B75">
              <w:rPr>
                <w:rFonts w:asciiTheme="majorHAnsi" w:hAnsiTheme="majorHAnsi" w:cstheme="majorHAnsi"/>
              </w:rPr>
              <w:t>Knowlarity</w:t>
            </w:r>
            <w:proofErr w:type="spellEnd"/>
            <w:r w:rsidRPr="00A06B75">
              <w:rPr>
                <w:rFonts w:asciiTheme="majorHAnsi" w:hAnsiTheme="majorHAnsi" w:cstheme="majorHAnsi"/>
              </w:rPr>
              <w:t>, web-to-lead and walk-in forms.</w:t>
            </w:r>
          </w:p>
          <w:p w14:paraId="255D2133" w14:textId="77777777"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Used force.com migration tool to deploy metadata between local sandbox environment, production and the other Salesforce organization</w:t>
            </w:r>
          </w:p>
          <w:p w14:paraId="00CF6425" w14:textId="77777777" w:rsidR="00913383" w:rsidRPr="00A06B75" w:rsidRDefault="00913383" w:rsidP="00913383">
            <w:pPr>
              <w:pStyle w:val="ListParagraph"/>
              <w:numPr>
                <w:ilvl w:val="0"/>
                <w:numId w:val="18"/>
              </w:numPr>
              <w:shd w:val="clear" w:color="auto" w:fill="auto"/>
              <w:spacing w:after="80"/>
              <w:rPr>
                <w:rFonts w:asciiTheme="majorHAnsi" w:hAnsiTheme="majorHAnsi" w:cstheme="majorHAnsi"/>
              </w:rPr>
            </w:pPr>
            <w:r w:rsidRPr="00A06B75">
              <w:rPr>
                <w:rFonts w:asciiTheme="majorHAnsi" w:hAnsiTheme="majorHAnsi" w:cstheme="majorHAnsi"/>
              </w:rPr>
              <w:t>Responsible for migrating existing data from legacy systems to Salesforce.com using Data Loader and ensure proper data quality standards by evaluating data entry.</w:t>
            </w:r>
          </w:p>
        </w:tc>
      </w:tr>
      <w:tr w:rsidR="00913383" w:rsidRPr="00A06B75" w14:paraId="2A0F483D" w14:textId="77777777" w:rsidTr="008264E2">
        <w:tc>
          <w:tcPr>
            <w:tcW w:w="17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E9592" w14:textId="77777777" w:rsidR="00913383" w:rsidRPr="00A06B75" w:rsidRDefault="00913383" w:rsidP="008264E2">
            <w:pPr>
              <w:spacing w:after="80"/>
              <w:rPr>
                <w:rFonts w:asciiTheme="majorHAnsi" w:eastAsia="Calibri" w:hAnsiTheme="majorHAnsi" w:cstheme="majorHAnsi"/>
                <w:b/>
                <w:sz w:val="22"/>
                <w:szCs w:val="22"/>
              </w:rPr>
            </w:pPr>
            <w:r w:rsidRPr="0009716D">
              <w:rPr>
                <w:rFonts w:asciiTheme="majorHAnsi" w:hAnsiTheme="majorHAnsi" w:cstheme="majorHAnsi"/>
                <w:b/>
                <w:color w:val="002060"/>
                <w:sz w:val="20"/>
                <w:szCs w:val="20"/>
              </w:rPr>
              <w:t>Environment:</w:t>
            </w:r>
          </w:p>
        </w:tc>
        <w:tc>
          <w:tcPr>
            <w:tcW w:w="7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D0115" w14:textId="1D923D48"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Salesforce.com Platform</w:t>
            </w:r>
            <w:r w:rsidR="0009716D">
              <w:rPr>
                <w:rFonts w:asciiTheme="majorHAnsi" w:eastAsia="Times New Roman" w:hAnsiTheme="majorHAnsi" w:cstheme="majorHAnsi"/>
                <w:color w:val="000000" w:themeColor="text1"/>
                <w:sz w:val="22"/>
                <w:szCs w:val="22"/>
              </w:rPr>
              <w:t xml:space="preserve"> - </w:t>
            </w:r>
            <w:r w:rsidRPr="00A06B75">
              <w:rPr>
                <w:rFonts w:asciiTheme="majorHAnsi" w:eastAsia="Times New Roman" w:hAnsiTheme="majorHAnsi" w:cstheme="majorHAnsi"/>
                <w:color w:val="000000" w:themeColor="text1"/>
                <w:sz w:val="22"/>
                <w:szCs w:val="22"/>
              </w:rPr>
              <w:t>Apex Language, Visualforce Pages, Workbench, Data Loader, HTML, JavaScript, CSS, Workflow &amp; Approvals, Reports, Custom Objects, Email Services, Sandbox data loading, Windows 8</w:t>
            </w:r>
          </w:p>
        </w:tc>
      </w:tr>
    </w:tbl>
    <w:p w14:paraId="27531C2F" w14:textId="77777777" w:rsidR="00913383" w:rsidRPr="00A06B75" w:rsidRDefault="00913383" w:rsidP="00913383">
      <w:pPr>
        <w:spacing w:after="80"/>
        <w:rPr>
          <w:rFonts w:asciiTheme="majorHAnsi" w:eastAsia="Calibri" w:hAnsiTheme="majorHAnsi" w:cstheme="majorHAnsi"/>
          <w:b/>
          <w:sz w:val="22"/>
          <w:szCs w:val="22"/>
        </w:rPr>
      </w:pPr>
    </w:p>
    <w:p w14:paraId="2FB89CB8" w14:textId="77777777" w:rsidR="00913383" w:rsidRPr="00A06B75" w:rsidRDefault="00913383">
      <w:pPr>
        <w:rPr>
          <w:rFonts w:asciiTheme="majorHAnsi" w:hAnsiTheme="majorHAnsi" w:cstheme="majorHAnsi"/>
          <w:color w:val="0000FF"/>
          <w:sz w:val="22"/>
          <w:szCs w:val="22"/>
        </w:rPr>
      </w:pPr>
    </w:p>
    <w:p w14:paraId="231BCF3F" w14:textId="20A029A8" w:rsidR="0009716D" w:rsidRDefault="0009716D" w:rsidP="00913383">
      <w:pPr>
        <w:spacing w:after="80"/>
        <w:rPr>
          <w:rFonts w:asciiTheme="majorHAnsi" w:eastAsia="Calibri" w:hAnsiTheme="majorHAnsi" w:cstheme="majorHAnsi"/>
          <w:b/>
          <w:sz w:val="22"/>
          <w:szCs w:val="22"/>
        </w:rPr>
      </w:pPr>
    </w:p>
    <w:p w14:paraId="6B491B81" w14:textId="37B75740" w:rsidR="0098692D" w:rsidRPr="0098692D" w:rsidRDefault="002D649E" w:rsidP="0098692D">
      <w:pPr>
        <w:suppressAutoHyphens w:val="0"/>
        <w:textAlignment w:val="baseline"/>
        <w:rPr>
          <w:rFonts w:ascii="Segoe UI" w:eastAsia="Times New Roman" w:hAnsi="Segoe UI" w:cs="Segoe UI"/>
          <w:sz w:val="18"/>
          <w:szCs w:val="18"/>
          <w:lang w:val="en-IN" w:eastAsia="en-IN"/>
        </w:rPr>
      </w:pPr>
      <w:r>
        <w:rPr>
          <w:rFonts w:ascii="Calibri" w:eastAsia="Times New Roman" w:hAnsi="Calibri" w:cs="Calibri"/>
          <w:b/>
          <w:bCs/>
          <w:i/>
          <w:iCs/>
          <w:color w:val="002060"/>
          <w:sz w:val="22"/>
          <w:szCs w:val="22"/>
          <w:lang w:eastAsia="en-IN"/>
        </w:rPr>
        <w:lastRenderedPageBreak/>
        <w:t>Project 6</w:t>
      </w:r>
      <w:r w:rsidR="0098692D" w:rsidRPr="0098692D">
        <w:rPr>
          <w:rFonts w:ascii="Calibri" w:eastAsia="Times New Roman" w:hAnsi="Calibri" w:cs="Calibri"/>
          <w:b/>
          <w:bCs/>
          <w:i/>
          <w:iCs/>
          <w:color w:val="002060"/>
          <w:sz w:val="22"/>
          <w:szCs w:val="22"/>
          <w:lang w:eastAsia="en-IN"/>
        </w:rPr>
        <w:t>:</w:t>
      </w:r>
      <w:r w:rsidR="0098692D" w:rsidRPr="0098692D">
        <w:rPr>
          <w:rFonts w:ascii="Calibri" w:eastAsia="Times New Roman" w:hAnsi="Calibri" w:cs="Calibri"/>
          <w:sz w:val="22"/>
          <w:szCs w:val="22"/>
          <w:lang w:val="en-IN" w:eastAsia="en-IN"/>
        </w:rPr>
        <w:t> </w:t>
      </w:r>
    </w:p>
    <w:tbl>
      <w:tblPr>
        <w:tblW w:w="8985" w:type="dxa"/>
        <w:tblInd w:w="2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5"/>
        <w:gridCol w:w="7230"/>
      </w:tblGrid>
      <w:tr w:rsidR="0098692D" w:rsidRPr="0098692D" w14:paraId="32E00C61"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6EB11587"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Project Title:</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1A93CB04"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color w:val="000000"/>
                <w:sz w:val="22"/>
                <w:szCs w:val="22"/>
                <w:lang w:eastAsia="en-IN"/>
              </w:rPr>
              <w:t>Salesforce CRM Implementation – Inclusion Project</w:t>
            </w:r>
            <w:r w:rsidRPr="0098692D">
              <w:rPr>
                <w:rFonts w:ascii="Calibri" w:eastAsia="Times New Roman" w:hAnsi="Calibri" w:cs="Calibri"/>
                <w:sz w:val="22"/>
                <w:szCs w:val="22"/>
                <w:lang w:val="en-IN" w:eastAsia="en-IN"/>
              </w:rPr>
              <w:t> </w:t>
            </w:r>
          </w:p>
        </w:tc>
      </w:tr>
      <w:tr w:rsidR="0098692D" w:rsidRPr="0098692D" w14:paraId="6ED34876"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5847BA5B"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Industry Vertical:</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52C51C16"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color w:val="000000"/>
                <w:sz w:val="22"/>
                <w:szCs w:val="22"/>
                <w:lang w:eastAsia="en-IN"/>
              </w:rPr>
              <w:t>Social Care</w:t>
            </w:r>
            <w:r w:rsidRPr="0098692D">
              <w:rPr>
                <w:rFonts w:ascii="Calibri" w:eastAsia="Times New Roman" w:hAnsi="Calibri" w:cs="Calibri"/>
                <w:sz w:val="22"/>
                <w:szCs w:val="22"/>
                <w:lang w:val="en-IN" w:eastAsia="en-IN"/>
              </w:rPr>
              <w:t> </w:t>
            </w:r>
          </w:p>
        </w:tc>
      </w:tr>
      <w:tr w:rsidR="0098692D" w:rsidRPr="0098692D" w14:paraId="6A8AF348"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3A8FDA38"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Role: </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3BB359DB"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color w:val="000000"/>
                <w:sz w:val="22"/>
                <w:szCs w:val="22"/>
                <w:lang w:eastAsia="en-IN"/>
              </w:rPr>
              <w:t>Salesforce Developer</w:t>
            </w:r>
            <w:r w:rsidRPr="0098692D">
              <w:rPr>
                <w:rFonts w:ascii="Calibri" w:eastAsia="Times New Roman" w:hAnsi="Calibri" w:cs="Calibri"/>
                <w:sz w:val="22"/>
                <w:szCs w:val="22"/>
                <w:lang w:val="en-IN" w:eastAsia="en-IN"/>
              </w:rPr>
              <w:t> </w:t>
            </w:r>
          </w:p>
        </w:tc>
      </w:tr>
      <w:tr w:rsidR="0098692D" w:rsidRPr="0098692D" w14:paraId="5E1B1A42"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6FA4115B"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Team Size: </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043AC819"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color w:val="000000"/>
                <w:sz w:val="22"/>
                <w:szCs w:val="22"/>
                <w:lang w:eastAsia="en-IN"/>
              </w:rPr>
              <w:t>4</w:t>
            </w:r>
            <w:r w:rsidRPr="0098692D">
              <w:rPr>
                <w:rFonts w:ascii="Calibri" w:eastAsia="Times New Roman" w:hAnsi="Calibri" w:cs="Calibri"/>
                <w:sz w:val="22"/>
                <w:szCs w:val="22"/>
                <w:lang w:val="en-IN" w:eastAsia="en-IN"/>
              </w:rPr>
              <w:t> </w:t>
            </w:r>
          </w:p>
        </w:tc>
      </w:tr>
      <w:tr w:rsidR="0098692D" w:rsidRPr="0098692D" w14:paraId="64203795"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50CB3223"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Project Duration:</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1E4F5297" w14:textId="265D0BD2" w:rsidR="0098692D" w:rsidRPr="0098692D" w:rsidRDefault="00431FF0" w:rsidP="0098692D">
            <w:pPr>
              <w:suppressAutoHyphens w:val="0"/>
              <w:textAlignment w:val="baseline"/>
              <w:rPr>
                <w:rFonts w:ascii="Times New Roman" w:eastAsia="Times New Roman" w:hAnsi="Times New Roman" w:cs="Times New Roman"/>
                <w:lang w:val="en-IN" w:eastAsia="en-IN"/>
              </w:rPr>
            </w:pPr>
            <w:r>
              <w:rPr>
                <w:rFonts w:ascii="Calibri" w:eastAsia="Times New Roman" w:hAnsi="Calibri" w:cs="Calibri"/>
                <w:color w:val="000000"/>
                <w:sz w:val="22"/>
                <w:szCs w:val="22"/>
                <w:lang w:eastAsia="en-IN"/>
              </w:rPr>
              <w:t>2018 June– 2018 Sep</w:t>
            </w:r>
          </w:p>
        </w:tc>
      </w:tr>
      <w:tr w:rsidR="0098692D" w:rsidRPr="0098692D" w14:paraId="3604CF98"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430128F8"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Project Description: </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1E8D83C5"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color w:val="000000"/>
                <w:sz w:val="22"/>
                <w:szCs w:val="22"/>
                <w:lang w:eastAsia="en-IN"/>
              </w:rPr>
              <w:t>Inclusion Project provides Social Day-Opportunities/Social-Care for adults with Learning-Disabilities located in community-venues for social-inclusion. Focus is on developing Participants' independence/confidence, social-skills e.g. money-management, life-style choices, voluntary work-experience, independent-living, travel, and social-interaction skills. They are a door-to-door service, with Group-Leaders, collecting/returning Participants home, after a 7-hour day, or 4-hour evening. Group-Leader to Participant ratio is 1:3 or 1:1. They operate year-round, 7-days a week. Activities are varied for personalization of offer.</w:t>
            </w:r>
            <w:r w:rsidRPr="0098692D">
              <w:rPr>
                <w:rFonts w:ascii="Calibri" w:eastAsia="Times New Roman" w:hAnsi="Calibri" w:cs="Calibri"/>
                <w:sz w:val="22"/>
                <w:szCs w:val="22"/>
                <w:lang w:val="en-IN" w:eastAsia="en-IN"/>
              </w:rPr>
              <w:t> </w:t>
            </w:r>
          </w:p>
        </w:tc>
      </w:tr>
      <w:tr w:rsidR="0098692D" w:rsidRPr="0098692D" w14:paraId="516E83D6"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719CC871"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Responsibilities:</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26C2892B"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Worked on Creating Force.com page to fit to the multiple devices using SLDS. </w:t>
            </w:r>
            <w:r w:rsidRPr="0098692D">
              <w:rPr>
                <w:rFonts w:ascii="Calibri" w:eastAsia="Times New Roman" w:hAnsi="Calibri" w:cs="Calibri"/>
                <w:color w:val="000000"/>
                <w:sz w:val="22"/>
                <w:szCs w:val="22"/>
                <w:lang w:val="en-IN" w:eastAsia="en-IN"/>
              </w:rPr>
              <w:t> </w:t>
            </w:r>
          </w:p>
          <w:p w14:paraId="101502AD"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Worked on providing security for the end user by creating verification mechanism. </w:t>
            </w:r>
            <w:r w:rsidRPr="0098692D">
              <w:rPr>
                <w:rFonts w:ascii="Calibri" w:eastAsia="Times New Roman" w:hAnsi="Calibri" w:cs="Calibri"/>
                <w:color w:val="000000"/>
                <w:sz w:val="22"/>
                <w:szCs w:val="22"/>
                <w:lang w:val="en-IN" w:eastAsia="en-IN"/>
              </w:rPr>
              <w:t> </w:t>
            </w:r>
          </w:p>
          <w:p w14:paraId="11146857"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Design and developed Visual force pages using apex and controllers.</w:t>
            </w:r>
            <w:r w:rsidRPr="0098692D">
              <w:rPr>
                <w:rFonts w:ascii="Calibri" w:eastAsia="Times New Roman" w:hAnsi="Calibri" w:cs="Calibri"/>
                <w:color w:val="000000"/>
                <w:sz w:val="22"/>
                <w:szCs w:val="22"/>
                <w:lang w:val="en-IN" w:eastAsia="en-IN"/>
              </w:rPr>
              <w:t> </w:t>
            </w:r>
          </w:p>
          <w:p w14:paraId="56F37BA4"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Added some custom fields in Standard Object and create different types of Custom Profiles and object relationships. </w:t>
            </w:r>
            <w:r w:rsidRPr="0098692D">
              <w:rPr>
                <w:rFonts w:ascii="Calibri" w:eastAsia="Times New Roman" w:hAnsi="Calibri" w:cs="Calibri"/>
                <w:color w:val="000000"/>
                <w:sz w:val="22"/>
                <w:szCs w:val="22"/>
                <w:lang w:val="en-IN" w:eastAsia="en-IN"/>
              </w:rPr>
              <w:t> </w:t>
            </w:r>
          </w:p>
          <w:p w14:paraId="55DB1898"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Created workflow rules and defined related tasks, time triggered tasks, email alerts, field updates and email templates. </w:t>
            </w:r>
            <w:r w:rsidRPr="0098692D">
              <w:rPr>
                <w:rFonts w:ascii="Calibri" w:eastAsia="Times New Roman" w:hAnsi="Calibri" w:cs="Calibri"/>
                <w:color w:val="000000"/>
                <w:sz w:val="22"/>
                <w:szCs w:val="22"/>
                <w:lang w:val="en-IN" w:eastAsia="en-IN"/>
              </w:rPr>
              <w:t> </w:t>
            </w:r>
          </w:p>
          <w:p w14:paraId="514B6D23"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Created Users, Roles and Profiles and page layouts and assigned for the users accordingly to the Role and Profile.  </w:t>
            </w:r>
            <w:r w:rsidRPr="0098692D">
              <w:rPr>
                <w:rFonts w:ascii="Calibri" w:eastAsia="Times New Roman" w:hAnsi="Calibri" w:cs="Calibri"/>
                <w:color w:val="000000"/>
                <w:sz w:val="22"/>
                <w:szCs w:val="22"/>
                <w:lang w:val="en-IN" w:eastAsia="en-IN"/>
              </w:rPr>
              <w:t> </w:t>
            </w:r>
          </w:p>
          <w:p w14:paraId="55A6C376"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Responsible for all Front-End custom validations developed using object-oriented Java Script, jQuery.</w:t>
            </w:r>
            <w:r w:rsidRPr="0098692D">
              <w:rPr>
                <w:rFonts w:ascii="Calibri" w:eastAsia="Times New Roman" w:hAnsi="Calibri" w:cs="Calibri"/>
                <w:color w:val="000000"/>
                <w:sz w:val="22"/>
                <w:szCs w:val="22"/>
                <w:lang w:val="en-IN" w:eastAsia="en-IN"/>
              </w:rPr>
              <w:t> </w:t>
            </w:r>
          </w:p>
          <w:p w14:paraId="79A56758"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Assisted in the creation of various Reports like summary reports, matrix reports, pie charts, dashboards and graphics. </w:t>
            </w:r>
            <w:r w:rsidRPr="0098692D">
              <w:rPr>
                <w:rFonts w:ascii="Calibri" w:eastAsia="Times New Roman" w:hAnsi="Calibri" w:cs="Calibri"/>
                <w:color w:val="000000"/>
                <w:sz w:val="22"/>
                <w:szCs w:val="22"/>
                <w:lang w:val="en-IN" w:eastAsia="en-IN"/>
              </w:rPr>
              <w:t> </w:t>
            </w:r>
          </w:p>
          <w:p w14:paraId="597AA73C" w14:textId="77777777" w:rsidR="0098692D" w:rsidRPr="0098692D" w:rsidRDefault="0098692D" w:rsidP="0098692D">
            <w:pPr>
              <w:numPr>
                <w:ilvl w:val="0"/>
                <w:numId w:val="25"/>
              </w:numPr>
              <w:suppressAutoHyphens w:val="0"/>
              <w:ind w:left="360" w:firstLine="0"/>
              <w:textAlignment w:val="baseline"/>
              <w:rPr>
                <w:rFonts w:ascii="Calibri" w:eastAsia="Times New Roman" w:hAnsi="Calibri" w:cs="Calibri"/>
                <w:color w:val="000000"/>
                <w:sz w:val="22"/>
                <w:szCs w:val="22"/>
                <w:lang w:val="en-IN" w:eastAsia="en-IN"/>
              </w:rPr>
            </w:pPr>
            <w:r w:rsidRPr="0098692D">
              <w:rPr>
                <w:rFonts w:ascii="Calibri" w:eastAsia="Times New Roman" w:hAnsi="Calibri" w:cs="Calibri"/>
                <w:color w:val="000000"/>
                <w:sz w:val="22"/>
                <w:szCs w:val="22"/>
                <w:shd w:val="clear" w:color="auto" w:fill="FFFFFF"/>
                <w:lang w:eastAsia="en-IN"/>
              </w:rPr>
              <w:t>Worked on data migration activities using Data Loader tool.</w:t>
            </w:r>
            <w:r w:rsidRPr="0098692D">
              <w:rPr>
                <w:rFonts w:ascii="Calibri" w:eastAsia="Times New Roman" w:hAnsi="Calibri" w:cs="Calibri"/>
                <w:color w:val="000000"/>
                <w:sz w:val="22"/>
                <w:szCs w:val="22"/>
                <w:lang w:val="en-IN" w:eastAsia="en-IN"/>
              </w:rPr>
              <w:t> </w:t>
            </w:r>
          </w:p>
        </w:tc>
      </w:tr>
      <w:tr w:rsidR="0098692D" w:rsidRPr="0098692D" w14:paraId="48832407" w14:textId="77777777" w:rsidTr="002D649E">
        <w:tc>
          <w:tcPr>
            <w:tcW w:w="1755" w:type="dxa"/>
            <w:tcBorders>
              <w:top w:val="single" w:sz="6" w:space="0" w:color="000000"/>
              <w:left w:val="single" w:sz="6" w:space="0" w:color="000000"/>
              <w:bottom w:val="single" w:sz="6" w:space="0" w:color="000000"/>
              <w:right w:val="single" w:sz="6" w:space="0" w:color="000000"/>
            </w:tcBorders>
            <w:shd w:val="clear" w:color="auto" w:fill="FFFFFF"/>
            <w:hideMark/>
          </w:tcPr>
          <w:p w14:paraId="17C476D2"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b/>
                <w:bCs/>
                <w:color w:val="002060"/>
                <w:sz w:val="20"/>
                <w:szCs w:val="20"/>
                <w:lang w:eastAsia="en-IN"/>
              </w:rPr>
              <w:t>Environment:</w:t>
            </w:r>
            <w:r w:rsidRPr="0098692D">
              <w:rPr>
                <w:rFonts w:ascii="Calibri" w:eastAsia="Times New Roman" w:hAnsi="Calibri" w:cs="Calibri"/>
                <w:sz w:val="20"/>
                <w:szCs w:val="20"/>
                <w:lang w:val="en-IN" w:eastAsia="en-IN"/>
              </w:rPr>
              <w:t> </w:t>
            </w:r>
          </w:p>
        </w:tc>
        <w:tc>
          <w:tcPr>
            <w:tcW w:w="7230" w:type="dxa"/>
            <w:tcBorders>
              <w:top w:val="single" w:sz="6" w:space="0" w:color="000000"/>
              <w:left w:val="single" w:sz="6" w:space="0" w:color="000000"/>
              <w:bottom w:val="single" w:sz="6" w:space="0" w:color="000000"/>
              <w:right w:val="single" w:sz="6" w:space="0" w:color="000000"/>
            </w:tcBorders>
            <w:shd w:val="clear" w:color="auto" w:fill="FFFFFF"/>
            <w:hideMark/>
          </w:tcPr>
          <w:p w14:paraId="670F141A" w14:textId="77777777" w:rsidR="0098692D" w:rsidRPr="0098692D" w:rsidRDefault="0098692D" w:rsidP="0098692D">
            <w:pPr>
              <w:suppressAutoHyphens w:val="0"/>
              <w:textAlignment w:val="baseline"/>
              <w:rPr>
                <w:rFonts w:ascii="Times New Roman" w:eastAsia="Times New Roman" w:hAnsi="Times New Roman" w:cs="Times New Roman"/>
                <w:lang w:val="en-IN" w:eastAsia="en-IN"/>
              </w:rPr>
            </w:pPr>
            <w:r w:rsidRPr="0098692D">
              <w:rPr>
                <w:rFonts w:ascii="Calibri" w:eastAsia="Times New Roman" w:hAnsi="Calibri" w:cs="Calibri"/>
                <w:color w:val="000000"/>
                <w:sz w:val="22"/>
                <w:szCs w:val="22"/>
                <w:lang w:eastAsia="en-IN"/>
              </w:rPr>
              <w:t>Salesforce.com, Force.com Platform, Change Sets, Apex Data Loader, Workbench, HTML, CSS, jQuery and Java Script.</w:t>
            </w:r>
            <w:r w:rsidRPr="0098692D">
              <w:rPr>
                <w:rFonts w:ascii="Calibri" w:eastAsia="Times New Roman" w:hAnsi="Calibri" w:cs="Calibri"/>
                <w:sz w:val="22"/>
                <w:szCs w:val="22"/>
                <w:lang w:val="en-IN" w:eastAsia="en-IN"/>
              </w:rPr>
              <w:t> </w:t>
            </w:r>
          </w:p>
        </w:tc>
      </w:tr>
    </w:tbl>
    <w:p w14:paraId="22ADF315" w14:textId="310C8031" w:rsidR="002D649E" w:rsidRPr="002D649E" w:rsidRDefault="002D649E" w:rsidP="002D649E">
      <w:pPr>
        <w:suppressAutoHyphens w:val="0"/>
        <w:textAlignment w:val="baseline"/>
        <w:rPr>
          <w:rFonts w:ascii="Calibri" w:eastAsia="Times New Roman" w:hAnsi="Calibri" w:cs="Calibri"/>
          <w:b/>
          <w:bCs/>
          <w:color w:val="002060"/>
          <w:sz w:val="20"/>
          <w:szCs w:val="20"/>
          <w:lang w:eastAsia="en-IN"/>
        </w:rPr>
      </w:pPr>
      <w:r>
        <w:rPr>
          <w:rFonts w:ascii="Calibri" w:eastAsia="Times New Roman" w:hAnsi="Calibri" w:cs="Calibri"/>
          <w:b/>
          <w:bCs/>
          <w:color w:val="002060"/>
          <w:sz w:val="20"/>
          <w:szCs w:val="20"/>
          <w:lang w:eastAsia="en-IN"/>
        </w:rPr>
        <w:t>Project 5</w:t>
      </w:r>
      <w:r w:rsidRPr="002D649E">
        <w:rPr>
          <w:rFonts w:ascii="Calibri" w:eastAsia="Times New Roman" w:hAnsi="Calibri" w:cs="Calibri"/>
          <w:b/>
          <w:bCs/>
          <w:color w:val="002060"/>
          <w:sz w:val="20"/>
          <w:szCs w:val="20"/>
          <w:lang w:eastAsia="en-IN"/>
        </w:rPr>
        <w:t>:</w:t>
      </w:r>
    </w:p>
    <w:tbl>
      <w:tblPr>
        <w:tblW w:w="0" w:type="auto"/>
        <w:tblInd w:w="250" w:type="dxa"/>
        <w:tblCellMar>
          <w:left w:w="10" w:type="dxa"/>
          <w:right w:w="10" w:type="dxa"/>
        </w:tblCellMar>
        <w:tblLook w:val="0000" w:firstRow="0" w:lastRow="0" w:firstColumn="0" w:lastColumn="0" w:noHBand="0" w:noVBand="0"/>
      </w:tblPr>
      <w:tblGrid>
        <w:gridCol w:w="1747"/>
        <w:gridCol w:w="7245"/>
      </w:tblGrid>
      <w:tr w:rsidR="002D649E" w:rsidRPr="002D649E" w14:paraId="71A5D1A3"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532534"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Project Title:</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6F4B0"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Salesforce CRM Implementation – : American Express</w:t>
            </w:r>
          </w:p>
        </w:tc>
      </w:tr>
      <w:tr w:rsidR="002D649E" w:rsidRPr="002D649E" w14:paraId="2C6847A4"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841EB" w14:textId="77777777" w:rsidR="002D649E" w:rsidRPr="002D649E" w:rsidRDefault="002D649E" w:rsidP="002D649E">
            <w:pPr>
              <w:suppressAutoHyphens w:val="0"/>
              <w:textAlignment w:val="baseline"/>
              <w:rPr>
                <w:rFonts w:ascii="Calibri" w:eastAsia="Times New Roman" w:hAnsi="Calibri" w:cs="Calibri"/>
                <w:b/>
                <w:bCs/>
                <w:color w:val="002060"/>
                <w:sz w:val="20"/>
                <w:szCs w:val="20"/>
                <w:lang w:eastAsia="en-IN"/>
              </w:rPr>
            </w:pPr>
            <w:r w:rsidRPr="002D649E">
              <w:rPr>
                <w:rFonts w:ascii="Calibri" w:eastAsia="Times New Roman" w:hAnsi="Calibri" w:cs="Calibri"/>
                <w:b/>
                <w:bCs/>
                <w:color w:val="002060"/>
                <w:sz w:val="20"/>
                <w:szCs w:val="20"/>
                <w:lang w:eastAsia="en-IN"/>
              </w:rPr>
              <w:t>Industry Vertical:</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596D6"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Finance Sector</w:t>
            </w:r>
          </w:p>
        </w:tc>
      </w:tr>
      <w:tr w:rsidR="002D649E" w:rsidRPr="002D649E" w14:paraId="11B145D7"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130E3"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Role</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0D4F8A"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Salesforce Developer</w:t>
            </w:r>
          </w:p>
        </w:tc>
      </w:tr>
      <w:tr w:rsidR="002D649E" w:rsidRPr="002D649E" w14:paraId="4A2A57DD"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D10160"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Team</w:t>
            </w:r>
            <w:r w:rsidRPr="002D649E">
              <w:rPr>
                <w:rFonts w:ascii="Calibri" w:eastAsia="Times New Roman" w:hAnsi="Calibri" w:cs="Calibri"/>
                <w:color w:val="000000"/>
                <w:sz w:val="22"/>
                <w:szCs w:val="22"/>
                <w:lang w:eastAsia="en-IN"/>
              </w:rPr>
              <w:t xml:space="preserve"> </w:t>
            </w:r>
            <w:r w:rsidRPr="002D649E">
              <w:rPr>
                <w:rFonts w:ascii="Calibri" w:eastAsia="Times New Roman" w:hAnsi="Calibri" w:cs="Calibri"/>
                <w:b/>
                <w:bCs/>
                <w:color w:val="002060"/>
                <w:sz w:val="20"/>
                <w:szCs w:val="20"/>
                <w:lang w:eastAsia="en-IN"/>
              </w:rPr>
              <w:t>Size</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2EA986"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8</w:t>
            </w:r>
          </w:p>
        </w:tc>
      </w:tr>
      <w:tr w:rsidR="002D649E" w:rsidRPr="002D649E" w14:paraId="2C29F0F6"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99F7D"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Project Duration</w:t>
            </w:r>
            <w:r w:rsidRPr="002D649E">
              <w:rPr>
                <w:rFonts w:ascii="Calibri" w:eastAsia="Times New Roman" w:hAnsi="Calibri" w:cs="Calibri"/>
                <w:color w:val="000000"/>
                <w:sz w:val="22"/>
                <w:szCs w:val="22"/>
                <w:lang w:eastAsia="en-IN"/>
              </w:rPr>
              <w:t>:</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E84EF6" w14:textId="5ACE0A04" w:rsidR="002D649E" w:rsidRPr="002D649E" w:rsidRDefault="00431FF0" w:rsidP="002D649E">
            <w:pPr>
              <w:suppressAutoHyphens w:val="0"/>
              <w:textAlignment w:val="baseline"/>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2018 Jan – 2018 June</w:t>
            </w:r>
          </w:p>
        </w:tc>
      </w:tr>
      <w:tr w:rsidR="002D649E" w:rsidRPr="002D649E" w14:paraId="103C3FDC"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0DCCAE"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Project Description:</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721BB6" w14:textId="04820E94"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The American Express Company is an American multinational financial services corporation that is best known for its credit card, charge card and traveler's</w:t>
            </w:r>
            <w:r>
              <w:rPr>
                <w:rFonts w:ascii="Calibri" w:eastAsia="Times New Roman" w:hAnsi="Calibri" w:cs="Calibri"/>
                <w:color w:val="000000"/>
                <w:sz w:val="22"/>
                <w:szCs w:val="22"/>
                <w:lang w:eastAsia="en-IN"/>
              </w:rPr>
              <w:t xml:space="preserve"> Cheque</w:t>
            </w:r>
            <w:r w:rsidRPr="002D649E">
              <w:rPr>
                <w:rFonts w:ascii="Calibri" w:eastAsia="Times New Roman" w:hAnsi="Calibri" w:cs="Calibri"/>
                <w:color w:val="000000"/>
                <w:sz w:val="22"/>
                <w:szCs w:val="22"/>
                <w:lang w:eastAsia="en-IN"/>
              </w:rPr>
              <w:t xml:space="preserve"> businesses. It uses Salesforce as a platform for all of their Global Corporate Payments employees to communicate, react in real time, and solve customer problems.</w:t>
            </w:r>
          </w:p>
          <w:p w14:paraId="109DC932"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p>
        </w:tc>
      </w:tr>
      <w:tr w:rsidR="002D649E" w:rsidRPr="002D649E" w14:paraId="4858BCB2"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6A9357"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 </w:t>
            </w:r>
            <w:r w:rsidRPr="002D649E">
              <w:rPr>
                <w:rFonts w:ascii="Calibri" w:eastAsia="Times New Roman" w:hAnsi="Calibri" w:cs="Calibri"/>
                <w:b/>
                <w:bCs/>
                <w:color w:val="002060"/>
                <w:sz w:val="20"/>
                <w:szCs w:val="20"/>
                <w:lang w:eastAsia="en-IN"/>
              </w:rPr>
              <w:t>Responsibilities:</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36830"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Served as a Salesforce Developer/Administrator responsible for executing enhancements in Salesforce CRM for the custom app Design the application as per the requirements</w:t>
            </w:r>
          </w:p>
          <w:p w14:paraId="00E0F5BF"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Implemented pick lists, dependent pick lists, lookups, master detail relationships, validation and formula fields to the custom objects.</w:t>
            </w:r>
          </w:p>
          <w:p w14:paraId="5140610D"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lastRenderedPageBreak/>
              <w:t>Designed and developed Apex Triggers and Visualforce for various functional needs in the application.</w:t>
            </w:r>
          </w:p>
          <w:p w14:paraId="2DD80033"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 Worked on various salesforce.com standard objects like Accounts, Contacts, Leads, Opportunities.</w:t>
            </w:r>
          </w:p>
          <w:p w14:paraId="528C669D"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Creating objects and relationships between them. </w:t>
            </w:r>
          </w:p>
          <w:p w14:paraId="6F4976D0"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Creating page layouts and applying hierarchy. </w:t>
            </w:r>
          </w:p>
          <w:p w14:paraId="70600B56"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Creating custom objects and tabs and Profiles. </w:t>
            </w:r>
          </w:p>
          <w:p w14:paraId="2F9FD329"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Creating Workflow rule and Schedulers. </w:t>
            </w:r>
          </w:p>
          <w:p w14:paraId="21749B8C"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Creating Reports and Dashboards, User accounts, Page Layouts. </w:t>
            </w:r>
          </w:p>
          <w:p w14:paraId="1180008F"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Customized page layouts for Opportunity, Contacts and Accounts depending upon user roles and groups.</w:t>
            </w:r>
          </w:p>
          <w:p w14:paraId="76A2385A"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Importing data through Data Loader.</w:t>
            </w:r>
          </w:p>
        </w:tc>
      </w:tr>
      <w:tr w:rsidR="002D649E" w:rsidRPr="002D649E" w14:paraId="3E85E299"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BD701"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lastRenderedPageBreak/>
              <w:t>Environment</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3E8C6"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Salesforce.com Platform, Apex Language, Visualforce Pages, Workbench, Data Loader, HTML, JavaScript, CSS, Workflow &amp; Approvals, Reports, Custom Objects, Email Services, Sandbox data loading, Windows 8</w:t>
            </w:r>
          </w:p>
        </w:tc>
      </w:tr>
    </w:tbl>
    <w:p w14:paraId="3152EC5D"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p>
    <w:p w14:paraId="55426B06" w14:textId="373708E3" w:rsidR="002D649E" w:rsidRPr="002D649E" w:rsidRDefault="002D649E" w:rsidP="002D649E">
      <w:pPr>
        <w:suppressAutoHyphens w:val="0"/>
        <w:textAlignment w:val="baseline"/>
        <w:rPr>
          <w:rFonts w:ascii="Calibri" w:eastAsia="Times New Roman" w:hAnsi="Calibri" w:cs="Calibri"/>
          <w:b/>
          <w:bCs/>
          <w:color w:val="002060"/>
          <w:sz w:val="20"/>
          <w:szCs w:val="20"/>
          <w:lang w:eastAsia="en-IN"/>
        </w:rPr>
      </w:pPr>
      <w:r>
        <w:rPr>
          <w:rFonts w:ascii="Calibri" w:eastAsia="Times New Roman" w:hAnsi="Calibri" w:cs="Calibri"/>
          <w:b/>
          <w:bCs/>
          <w:color w:val="002060"/>
          <w:sz w:val="20"/>
          <w:szCs w:val="20"/>
          <w:lang w:eastAsia="en-IN"/>
        </w:rPr>
        <w:t>Project 4</w:t>
      </w:r>
      <w:r w:rsidRPr="002D649E">
        <w:rPr>
          <w:rFonts w:ascii="Calibri" w:eastAsia="Times New Roman" w:hAnsi="Calibri" w:cs="Calibri"/>
          <w:b/>
          <w:bCs/>
          <w:color w:val="002060"/>
          <w:sz w:val="20"/>
          <w:szCs w:val="20"/>
          <w:lang w:eastAsia="en-IN"/>
        </w:rPr>
        <w:t>:</w:t>
      </w:r>
    </w:p>
    <w:tbl>
      <w:tblPr>
        <w:tblW w:w="0" w:type="auto"/>
        <w:tblInd w:w="250" w:type="dxa"/>
        <w:tblCellMar>
          <w:left w:w="10" w:type="dxa"/>
          <w:right w:w="10" w:type="dxa"/>
        </w:tblCellMar>
        <w:tblLook w:val="0000" w:firstRow="0" w:lastRow="0" w:firstColumn="0" w:lastColumn="0" w:noHBand="0" w:noVBand="0"/>
      </w:tblPr>
      <w:tblGrid>
        <w:gridCol w:w="1747"/>
        <w:gridCol w:w="7245"/>
      </w:tblGrid>
      <w:tr w:rsidR="002D649E" w:rsidRPr="002D649E" w14:paraId="08EB9FE6"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10AAB4" w14:textId="77777777" w:rsidR="002D649E" w:rsidRPr="002D649E" w:rsidRDefault="002D649E" w:rsidP="002D649E">
            <w:pPr>
              <w:suppressAutoHyphens w:val="0"/>
              <w:textAlignment w:val="baseline"/>
              <w:rPr>
                <w:rFonts w:ascii="Calibri" w:eastAsia="Times New Roman" w:hAnsi="Calibri" w:cs="Calibri"/>
                <w:b/>
                <w:bCs/>
                <w:color w:val="002060"/>
                <w:sz w:val="20"/>
                <w:szCs w:val="20"/>
                <w:lang w:eastAsia="en-IN"/>
              </w:rPr>
            </w:pPr>
            <w:r w:rsidRPr="002D649E">
              <w:rPr>
                <w:rFonts w:ascii="Calibri" w:eastAsia="Times New Roman" w:hAnsi="Calibri" w:cs="Calibri"/>
                <w:b/>
                <w:bCs/>
                <w:color w:val="002060"/>
                <w:sz w:val="20"/>
                <w:szCs w:val="20"/>
                <w:lang w:eastAsia="en-IN"/>
              </w:rPr>
              <w:t>Project Title:</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71C050"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Salesforce CRM Implementation – : Health Management System</w:t>
            </w:r>
          </w:p>
        </w:tc>
      </w:tr>
      <w:tr w:rsidR="002D649E" w:rsidRPr="002D649E" w14:paraId="50D63E71"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61DE12" w14:textId="77777777" w:rsidR="002D649E" w:rsidRPr="002D649E" w:rsidRDefault="002D649E" w:rsidP="002D649E">
            <w:pPr>
              <w:suppressAutoHyphens w:val="0"/>
              <w:textAlignment w:val="baseline"/>
              <w:rPr>
                <w:rFonts w:ascii="Calibri" w:eastAsia="Times New Roman" w:hAnsi="Calibri" w:cs="Calibri"/>
                <w:b/>
                <w:bCs/>
                <w:color w:val="002060"/>
                <w:sz w:val="20"/>
                <w:szCs w:val="20"/>
                <w:lang w:eastAsia="en-IN"/>
              </w:rPr>
            </w:pPr>
            <w:r w:rsidRPr="002D649E">
              <w:rPr>
                <w:rFonts w:ascii="Calibri" w:eastAsia="Times New Roman" w:hAnsi="Calibri" w:cs="Calibri"/>
                <w:b/>
                <w:bCs/>
                <w:color w:val="002060"/>
                <w:sz w:val="20"/>
                <w:szCs w:val="20"/>
                <w:lang w:eastAsia="en-IN"/>
              </w:rPr>
              <w:t>Industry Vertical:</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13621"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Health Industry</w:t>
            </w:r>
          </w:p>
        </w:tc>
      </w:tr>
      <w:tr w:rsidR="002D649E" w:rsidRPr="002D649E" w14:paraId="212D8757"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66691"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Role</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39A9A2"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Salesforce Developer</w:t>
            </w:r>
          </w:p>
        </w:tc>
      </w:tr>
      <w:tr w:rsidR="002D649E" w:rsidRPr="002D649E" w14:paraId="51F50484"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DE620"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Team Size:</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624B71"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8</w:t>
            </w:r>
          </w:p>
        </w:tc>
      </w:tr>
      <w:tr w:rsidR="002D649E" w:rsidRPr="002D649E" w14:paraId="7AA269ED"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B2D52"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Project Duration:</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675D0" w14:textId="2FD93E3A" w:rsidR="002D649E" w:rsidRPr="002D649E" w:rsidRDefault="00431FF0" w:rsidP="00431FF0">
            <w:pPr>
              <w:suppressAutoHyphens w:val="0"/>
              <w:textAlignment w:val="baseline"/>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2017 Jan – 2017 Nov</w:t>
            </w:r>
          </w:p>
        </w:tc>
      </w:tr>
      <w:tr w:rsidR="002D649E" w:rsidRPr="002D649E" w14:paraId="50555651"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C6A03C"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Project Description:</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FDF072"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Health Management System (HMS) provides the benefits of streamlined operations, enhanced administration &amp; control, superior patient care, strict cost control and improved profitability. This HMS provides Patient Administration, Billing and Pharmacy Management functions for the hospital. The major functions of Patient Administration module included Allocating Registrations, Recording Personal Details, Handling Hospital Admissions, Assigning Insurance Details, and Recording Transfers within the hospital and Creation of Discharge Summary.</w:t>
            </w:r>
          </w:p>
          <w:p w14:paraId="69FE064D"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The Billing module allowed Billing and receivables, looked into multiple modes of Payment and Rates Definition for Services. Pharmacy module included Consumables management, Maintenance of Drug Composition, Batch-wise Stock of Drugs, and Drug Categorization for Reporting.</w:t>
            </w:r>
          </w:p>
          <w:p w14:paraId="51449D5A"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p>
        </w:tc>
      </w:tr>
      <w:tr w:rsidR="002D649E" w:rsidRPr="002D649E" w14:paraId="48C5D25C"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D4C58"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t xml:space="preserve"> Responsibilities:</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C6D3E3"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Performed the roles of Salesforce.com Developer and Administrator in the organization.</w:t>
            </w:r>
          </w:p>
          <w:p w14:paraId="2EBB987D"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Worked on various Salesforce.com Standard objects like Accounts, Opportunities, Leads, Campaign and Reports. </w:t>
            </w:r>
          </w:p>
          <w:p w14:paraId="6DD5B1E6"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Created Custom objects, Tabs, Workflows, Reports, and validation rules for various application.</w:t>
            </w:r>
          </w:p>
          <w:p w14:paraId="3A16B120" w14:textId="12976B96"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 xml:space="preserve">Created Email templates in Text, HTML and Visual Force necessary for the application. </w:t>
            </w:r>
          </w:p>
          <w:p w14:paraId="1395FA1C"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Developed Apex Classes, Controller Classes and Apex Triggers for various functional needs in the application.</w:t>
            </w:r>
          </w:p>
          <w:p w14:paraId="7BA8C3B5"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Used Data loader for all data inserting, updating, and deleting, exporting data.</w:t>
            </w:r>
          </w:p>
          <w:p w14:paraId="1468F828"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Assisted in the creation of various Reports like summary reports, matrix reports, pie charts, dashboards and graphics.</w:t>
            </w:r>
          </w:p>
          <w:p w14:paraId="1A04E4AF"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lastRenderedPageBreak/>
              <w:t>Worked with the development team to design and deploy Custom objects, Entity-Relationship data model, validation rules on the objects and tabs, Page layouts, Custom tabs, Components, lookup and master-detail relationships on the objects.</w:t>
            </w:r>
          </w:p>
        </w:tc>
      </w:tr>
      <w:tr w:rsidR="002D649E" w:rsidRPr="002D649E" w14:paraId="746F87B1" w14:textId="77777777" w:rsidTr="00E47E8A">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3E385"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b/>
                <w:bCs/>
                <w:color w:val="002060"/>
                <w:sz w:val="20"/>
                <w:szCs w:val="20"/>
                <w:lang w:eastAsia="en-IN"/>
              </w:rPr>
              <w:lastRenderedPageBreak/>
              <w:t>Environment</w:t>
            </w:r>
            <w:r w:rsidRPr="002D649E">
              <w:rPr>
                <w:rFonts w:ascii="Calibri" w:eastAsia="Times New Roman" w:hAnsi="Calibri" w:cs="Calibri"/>
                <w:color w:val="000000"/>
                <w:sz w:val="22"/>
                <w:szCs w:val="22"/>
                <w:lang w:eastAsia="en-IN"/>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DC45D3" w14:textId="77777777" w:rsidR="002D649E" w:rsidRPr="002D649E" w:rsidRDefault="002D649E" w:rsidP="002D649E">
            <w:pPr>
              <w:suppressAutoHyphens w:val="0"/>
              <w:textAlignment w:val="baseline"/>
              <w:rPr>
                <w:rFonts w:ascii="Calibri" w:eastAsia="Times New Roman" w:hAnsi="Calibri" w:cs="Calibri"/>
                <w:color w:val="000000"/>
                <w:sz w:val="22"/>
                <w:szCs w:val="22"/>
                <w:lang w:eastAsia="en-IN"/>
              </w:rPr>
            </w:pPr>
            <w:r w:rsidRPr="002D649E">
              <w:rPr>
                <w:rFonts w:ascii="Calibri" w:eastAsia="Times New Roman" w:hAnsi="Calibri" w:cs="Calibri"/>
                <w:color w:val="000000"/>
                <w:sz w:val="22"/>
                <w:szCs w:val="22"/>
                <w:lang w:eastAsia="en-IN"/>
              </w:rPr>
              <w:t>Salesforce.com Platform, Apex Language, Visualforce Pages, Workbench, Data Loader, HTML, JavaScript, CSS, Workflow &amp; Approvals, Reports, Custom Objects, Email Services, Sandbox data loading, Windows 8</w:t>
            </w:r>
          </w:p>
        </w:tc>
      </w:tr>
    </w:tbl>
    <w:p w14:paraId="3B6AE521" w14:textId="77777777" w:rsidR="0098692D" w:rsidRDefault="0098692D" w:rsidP="00913383">
      <w:pPr>
        <w:spacing w:after="80"/>
        <w:rPr>
          <w:rFonts w:asciiTheme="majorHAnsi" w:eastAsia="Calibri" w:hAnsiTheme="majorHAnsi" w:cstheme="majorHAnsi"/>
          <w:b/>
          <w:sz w:val="22"/>
          <w:szCs w:val="22"/>
        </w:rPr>
      </w:pPr>
    </w:p>
    <w:p w14:paraId="34241FE2" w14:textId="77777777" w:rsidR="0074005C" w:rsidRDefault="0074005C" w:rsidP="00913383">
      <w:pPr>
        <w:spacing w:after="80"/>
        <w:rPr>
          <w:rFonts w:asciiTheme="majorHAnsi" w:eastAsia="Calibri" w:hAnsiTheme="majorHAnsi" w:cstheme="majorHAnsi"/>
          <w:b/>
          <w:i/>
          <w:color w:val="002060"/>
          <w:sz w:val="22"/>
          <w:szCs w:val="22"/>
        </w:rPr>
      </w:pPr>
    </w:p>
    <w:p w14:paraId="4B095AEC" w14:textId="3A1CFAF6" w:rsidR="00913383" w:rsidRPr="0009716D" w:rsidRDefault="0098692D" w:rsidP="00913383">
      <w:pPr>
        <w:spacing w:after="80"/>
        <w:rPr>
          <w:rFonts w:asciiTheme="majorHAnsi" w:eastAsia="Calibri" w:hAnsiTheme="majorHAnsi" w:cstheme="majorHAnsi"/>
          <w:b/>
          <w:i/>
          <w:color w:val="002060"/>
          <w:sz w:val="22"/>
          <w:szCs w:val="22"/>
        </w:rPr>
      </w:pPr>
      <w:r>
        <w:rPr>
          <w:rFonts w:asciiTheme="majorHAnsi" w:eastAsia="Calibri" w:hAnsiTheme="majorHAnsi" w:cstheme="majorHAnsi"/>
          <w:b/>
          <w:i/>
          <w:color w:val="002060"/>
          <w:sz w:val="22"/>
          <w:szCs w:val="22"/>
        </w:rPr>
        <w:t>Project 3</w:t>
      </w:r>
      <w:r w:rsidR="00913383" w:rsidRPr="0009716D">
        <w:rPr>
          <w:rFonts w:asciiTheme="majorHAnsi" w:eastAsia="Calibri" w:hAnsiTheme="majorHAnsi" w:cstheme="majorHAnsi"/>
          <w:b/>
          <w:i/>
          <w:color w:val="002060"/>
          <w:sz w:val="22"/>
          <w:szCs w:val="22"/>
        </w:rPr>
        <w:t>:</w:t>
      </w:r>
    </w:p>
    <w:tbl>
      <w:tblPr>
        <w:tblW w:w="0" w:type="auto"/>
        <w:tblInd w:w="250" w:type="dxa"/>
        <w:tblCellMar>
          <w:left w:w="10" w:type="dxa"/>
          <w:right w:w="10" w:type="dxa"/>
        </w:tblCellMar>
        <w:tblLook w:val="0000" w:firstRow="0" w:lastRow="0" w:firstColumn="0" w:lastColumn="0" w:noHBand="0" w:noVBand="0"/>
      </w:tblPr>
      <w:tblGrid>
        <w:gridCol w:w="1747"/>
        <w:gridCol w:w="7245"/>
      </w:tblGrid>
      <w:tr w:rsidR="00913383" w:rsidRPr="00A06B75" w14:paraId="61C8B979"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1E348"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Project Title:</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A908F1" w14:textId="4A41861D"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Sa</w:t>
            </w:r>
            <w:r w:rsidR="0074005C">
              <w:rPr>
                <w:rFonts w:asciiTheme="majorHAnsi" w:eastAsia="Times New Roman" w:hAnsiTheme="majorHAnsi" w:cstheme="majorHAnsi"/>
                <w:color w:val="000000" w:themeColor="text1"/>
                <w:sz w:val="22"/>
                <w:szCs w:val="22"/>
              </w:rPr>
              <w:t xml:space="preserve">lesforce CRM Implementation – </w:t>
            </w:r>
            <w:r w:rsidRPr="00A06B75">
              <w:rPr>
                <w:rFonts w:asciiTheme="majorHAnsi" w:eastAsia="Times New Roman" w:hAnsiTheme="majorHAnsi" w:cstheme="majorHAnsi"/>
                <w:color w:val="000000" w:themeColor="text1"/>
                <w:sz w:val="22"/>
                <w:szCs w:val="22"/>
              </w:rPr>
              <w:t>Course Ranger</w:t>
            </w:r>
          </w:p>
        </w:tc>
      </w:tr>
      <w:tr w:rsidR="00913383" w:rsidRPr="00A06B75" w14:paraId="78353206"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805270"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Industry Vertical:</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E779B8" w14:textId="358FE480"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Golf Course Industry</w:t>
            </w:r>
          </w:p>
        </w:tc>
      </w:tr>
      <w:tr w:rsidR="00913383" w:rsidRPr="00A06B75" w14:paraId="69345ACC"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D1A80"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 xml:space="preserve">Role: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7E5FF6" w14:textId="77777777"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Salesforce Developer</w:t>
            </w:r>
          </w:p>
        </w:tc>
      </w:tr>
      <w:tr w:rsidR="00913383" w:rsidRPr="00A06B75" w14:paraId="1E93E29F"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C3CD2"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 xml:space="preserve">Team Size: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060FAA" w14:textId="77777777" w:rsidR="00913383" w:rsidRPr="00A06B75" w:rsidRDefault="00913383" w:rsidP="008264E2">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6</w:t>
            </w:r>
          </w:p>
        </w:tc>
      </w:tr>
      <w:tr w:rsidR="00913383" w:rsidRPr="00A06B75" w14:paraId="0FCFD06D"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69BCE3"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Project Duration:</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80231D" w14:textId="32091351" w:rsidR="00913383" w:rsidRPr="00A06B75" w:rsidRDefault="00431FF0" w:rsidP="00431FF0">
            <w:pPr>
              <w:spacing w:after="80"/>
              <w:rPr>
                <w:rFonts w:asciiTheme="majorHAnsi" w:eastAsia="Times New Roman" w:hAnsiTheme="majorHAnsi" w:cstheme="majorHAnsi"/>
                <w:color w:val="000000" w:themeColor="text1"/>
                <w:sz w:val="22"/>
                <w:szCs w:val="22"/>
              </w:rPr>
            </w:pPr>
            <w:r>
              <w:rPr>
                <w:rFonts w:asciiTheme="majorHAnsi" w:eastAsia="Times New Roman" w:hAnsiTheme="majorHAnsi" w:cstheme="majorHAnsi"/>
                <w:color w:val="000000" w:themeColor="text1"/>
                <w:sz w:val="22"/>
                <w:szCs w:val="22"/>
              </w:rPr>
              <w:t>2016</w:t>
            </w:r>
            <w:r w:rsidR="00A1383C" w:rsidRPr="00A06B75">
              <w:rPr>
                <w:rFonts w:asciiTheme="majorHAnsi" w:eastAsia="Times New Roman" w:hAnsiTheme="majorHAnsi" w:cstheme="majorHAnsi"/>
                <w:color w:val="000000" w:themeColor="text1"/>
                <w:sz w:val="22"/>
                <w:szCs w:val="22"/>
              </w:rPr>
              <w:t xml:space="preserve"> </w:t>
            </w:r>
            <w:r>
              <w:rPr>
                <w:rFonts w:asciiTheme="majorHAnsi" w:eastAsia="Times New Roman" w:hAnsiTheme="majorHAnsi" w:cstheme="majorHAnsi"/>
                <w:color w:val="000000" w:themeColor="text1"/>
                <w:sz w:val="22"/>
                <w:szCs w:val="22"/>
              </w:rPr>
              <w:t>Feb– 2016 Dec</w:t>
            </w:r>
          </w:p>
        </w:tc>
      </w:tr>
      <w:tr w:rsidR="00913383" w:rsidRPr="00A06B75" w14:paraId="6CBF5032"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7BA49D"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 xml:space="preserve">Project Description: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A5831" w14:textId="77777777" w:rsidR="00913383" w:rsidRPr="00A06B75" w:rsidRDefault="00913383" w:rsidP="00A06B75">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To see that all players start according to authorized starting sheets to enable play to proceed in an orderly manner on the course. To supervise players on the course and to ascertain whether they are members with a badge or visitors with a green fee ticket and slot bookings.</w:t>
            </w:r>
          </w:p>
          <w:p w14:paraId="236B76F5" w14:textId="77777777" w:rsidR="00913383" w:rsidRPr="00A06B75" w:rsidRDefault="00913383" w:rsidP="00A06B75">
            <w:pPr>
              <w:spacing w:after="80"/>
              <w:jc w:val="center"/>
              <w:rPr>
                <w:rFonts w:asciiTheme="majorHAnsi" w:eastAsia="Times New Roman" w:hAnsiTheme="majorHAnsi" w:cstheme="majorHAnsi"/>
                <w:color w:val="000000" w:themeColor="text1"/>
                <w:sz w:val="22"/>
                <w:szCs w:val="22"/>
              </w:rPr>
            </w:pPr>
          </w:p>
        </w:tc>
      </w:tr>
      <w:tr w:rsidR="00913383" w:rsidRPr="00A06B75" w14:paraId="0A999D65"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747B0A" w14:textId="77777777" w:rsidR="00913383" w:rsidRPr="0009716D" w:rsidRDefault="00913383" w:rsidP="008264E2">
            <w:pPr>
              <w:spacing w:after="80"/>
              <w:rPr>
                <w:rFonts w:asciiTheme="majorHAnsi" w:hAnsiTheme="majorHAnsi" w:cstheme="majorHAnsi"/>
                <w:b/>
                <w:color w:val="002060"/>
                <w:sz w:val="20"/>
                <w:szCs w:val="20"/>
              </w:rPr>
            </w:pPr>
            <w:r w:rsidRPr="0009716D">
              <w:rPr>
                <w:rFonts w:asciiTheme="majorHAnsi" w:hAnsiTheme="majorHAnsi" w:cstheme="majorHAnsi"/>
                <w:b/>
                <w:color w:val="002060"/>
                <w:sz w:val="20"/>
                <w:szCs w:val="20"/>
              </w:rPr>
              <w:t xml:space="preserve"> Responsibilities: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B7142" w14:textId="77777777" w:rsidR="00913383" w:rsidRPr="0074005C" w:rsidRDefault="00913383" w:rsidP="0074005C">
            <w:pPr>
              <w:pStyle w:val="ListParagraph"/>
              <w:numPr>
                <w:ilvl w:val="0"/>
                <w:numId w:val="21"/>
              </w:numPr>
              <w:spacing w:after="80"/>
              <w:rPr>
                <w:rFonts w:asciiTheme="majorHAnsi" w:hAnsiTheme="majorHAnsi" w:cstheme="majorHAnsi"/>
              </w:rPr>
            </w:pPr>
            <w:r w:rsidRPr="0074005C">
              <w:rPr>
                <w:rFonts w:asciiTheme="majorHAnsi" w:hAnsiTheme="majorHAnsi" w:cstheme="majorHAnsi"/>
              </w:rPr>
              <w:t>Create and customize Visual Force pages to enhance the functionality and display information from different objects.</w:t>
            </w:r>
          </w:p>
          <w:p w14:paraId="3BA1E2C3" w14:textId="3066AE5A"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Cleaned up, created, deleted, validated and customized workflows, Formula Fields, Validation Rules, Field Updates and email alerts where needed, added process builder, Flows and Approval Processes to the existing functionality.</w:t>
            </w:r>
          </w:p>
          <w:p w14:paraId="4C852004" w14:textId="64460077"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Maintained and managed visibility and created user roles, security, profiles with field level security wherever necessary in various sandbox instances.</w:t>
            </w:r>
          </w:p>
          <w:p w14:paraId="6C8CC519" w14:textId="34943A37"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Implemented by data security using OWD, Sharing Settings.</w:t>
            </w:r>
          </w:p>
          <w:p w14:paraId="4ECE5D6E" w14:textId="77777777"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Created force.com sites.</w:t>
            </w:r>
          </w:p>
          <w:p w14:paraId="2AD8490B" w14:textId="77777777"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 xml:space="preserve">Created Communities for end user using login access. </w:t>
            </w:r>
          </w:p>
          <w:p w14:paraId="0708F0F7" w14:textId="77777777"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Migrated our code to UAT and Production using inbound and outbound change sets.</w:t>
            </w:r>
          </w:p>
          <w:p w14:paraId="2BB72FF8" w14:textId="31FAA2E2"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Used SOQL and SOSL with consideration to governor limits, data migration and custom developments for data manipulation needs of the application using platform database objects.</w:t>
            </w:r>
          </w:p>
          <w:p w14:paraId="7747942F" w14:textId="43079D6A"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HTML, JavaScript for designing the Administration panel form layouts for faster. </w:t>
            </w:r>
          </w:p>
          <w:p w14:paraId="162EC8DF" w14:textId="6DF51C17" w:rsidR="00913383" w:rsidRPr="00A06B75" w:rsidRDefault="00913383" w:rsidP="0074005C">
            <w:pPr>
              <w:pStyle w:val="ListParagraph"/>
              <w:numPr>
                <w:ilvl w:val="0"/>
                <w:numId w:val="21"/>
              </w:numPr>
              <w:spacing w:after="80"/>
              <w:rPr>
                <w:rFonts w:asciiTheme="majorHAnsi" w:hAnsiTheme="majorHAnsi" w:cstheme="majorHAnsi"/>
              </w:rPr>
            </w:pPr>
            <w:r w:rsidRPr="00A06B75">
              <w:rPr>
                <w:rFonts w:asciiTheme="majorHAnsi" w:hAnsiTheme="majorHAnsi" w:cstheme="majorHAnsi"/>
              </w:rPr>
              <w:t xml:space="preserve">Responsible for all </w:t>
            </w:r>
            <w:r w:rsidR="009E5092" w:rsidRPr="00A06B75">
              <w:rPr>
                <w:rFonts w:asciiTheme="majorHAnsi" w:hAnsiTheme="majorHAnsi" w:cstheme="majorHAnsi"/>
              </w:rPr>
              <w:t>Front</w:t>
            </w:r>
            <w:r w:rsidR="009E5092">
              <w:rPr>
                <w:rFonts w:asciiTheme="majorHAnsi" w:hAnsiTheme="majorHAnsi" w:cstheme="majorHAnsi"/>
              </w:rPr>
              <w:t>-End</w:t>
            </w:r>
            <w:r w:rsidRPr="00A06B75">
              <w:rPr>
                <w:rFonts w:asciiTheme="majorHAnsi" w:hAnsiTheme="majorHAnsi" w:cstheme="majorHAnsi"/>
              </w:rPr>
              <w:t xml:space="preserve"> custom validations developed using </w:t>
            </w:r>
            <w:r w:rsidR="009E5092" w:rsidRPr="00A06B75">
              <w:rPr>
                <w:rFonts w:asciiTheme="majorHAnsi" w:hAnsiTheme="majorHAnsi" w:cstheme="majorHAnsi"/>
              </w:rPr>
              <w:t>object-oriented</w:t>
            </w:r>
            <w:r w:rsidRPr="00A06B75">
              <w:rPr>
                <w:rFonts w:asciiTheme="majorHAnsi" w:hAnsiTheme="majorHAnsi" w:cstheme="majorHAnsi"/>
              </w:rPr>
              <w:t xml:space="preserve"> Java Script, jQuery. </w:t>
            </w:r>
          </w:p>
          <w:p w14:paraId="2DB818BC" w14:textId="77777777" w:rsidR="00913383" w:rsidRPr="00A06B75" w:rsidRDefault="00913383" w:rsidP="00A06B75">
            <w:pPr>
              <w:spacing w:after="80"/>
              <w:rPr>
                <w:rFonts w:asciiTheme="majorHAnsi" w:eastAsia="Times New Roman" w:hAnsiTheme="majorHAnsi" w:cstheme="majorHAnsi"/>
                <w:color w:val="000000" w:themeColor="text1"/>
                <w:sz w:val="22"/>
                <w:szCs w:val="22"/>
              </w:rPr>
            </w:pPr>
          </w:p>
        </w:tc>
      </w:tr>
      <w:tr w:rsidR="00913383" w:rsidRPr="00A06B75" w14:paraId="614D61AC"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7EEE7" w14:textId="77777777" w:rsidR="00913383" w:rsidRPr="00A06B75" w:rsidRDefault="00913383" w:rsidP="008264E2">
            <w:pPr>
              <w:spacing w:after="80"/>
              <w:rPr>
                <w:rFonts w:asciiTheme="majorHAnsi" w:eastAsia="Calibri" w:hAnsiTheme="majorHAnsi" w:cstheme="majorHAnsi"/>
                <w:b/>
                <w:sz w:val="22"/>
                <w:szCs w:val="22"/>
              </w:rPr>
            </w:pPr>
            <w:r w:rsidRPr="0074005C">
              <w:rPr>
                <w:rFonts w:asciiTheme="majorHAnsi" w:hAnsiTheme="majorHAnsi" w:cstheme="majorHAnsi"/>
                <w:b/>
                <w:color w:val="002060"/>
                <w:sz w:val="20"/>
                <w:szCs w:val="20"/>
              </w:rPr>
              <w:t>Environment</w:t>
            </w:r>
            <w:r w:rsidRPr="00A06B75">
              <w:rPr>
                <w:rFonts w:asciiTheme="majorHAnsi" w:eastAsia="Calibri" w:hAnsiTheme="majorHAnsi" w:cstheme="majorHAnsi"/>
                <w:b/>
                <w:sz w:val="22"/>
                <w:szCs w:val="22"/>
              </w:rPr>
              <w:t xml:space="preserv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4EB22" w14:textId="77777777" w:rsidR="00913383" w:rsidRPr="00A06B75" w:rsidRDefault="00913383" w:rsidP="00A06B75">
            <w:pPr>
              <w:spacing w:after="80"/>
              <w:rPr>
                <w:rFonts w:asciiTheme="majorHAnsi" w:eastAsia="Times New Roman" w:hAnsiTheme="majorHAnsi" w:cstheme="majorHAnsi"/>
                <w:color w:val="000000" w:themeColor="text1"/>
                <w:sz w:val="22"/>
                <w:szCs w:val="22"/>
              </w:rPr>
            </w:pPr>
            <w:r w:rsidRPr="00A06B75">
              <w:rPr>
                <w:rFonts w:asciiTheme="majorHAnsi" w:eastAsia="Times New Roman" w:hAnsiTheme="majorHAnsi" w:cstheme="majorHAnsi"/>
                <w:color w:val="000000" w:themeColor="text1"/>
                <w:sz w:val="22"/>
                <w:szCs w:val="22"/>
              </w:rPr>
              <w:t>Salesforce.com Platform, Apex Language, Visualforce Pages, Workbench, Data Loader, HTML, JavaScript, CSS, Workflow &amp; Approvals, Reports, Custom Objects, Email Services, Sandbox data loading, Windows 8</w:t>
            </w:r>
          </w:p>
        </w:tc>
      </w:tr>
    </w:tbl>
    <w:p w14:paraId="722B8C58" w14:textId="77777777" w:rsidR="0074005C" w:rsidRDefault="0074005C" w:rsidP="00241728">
      <w:pPr>
        <w:spacing w:after="80"/>
        <w:rPr>
          <w:rFonts w:asciiTheme="majorHAnsi" w:eastAsia="Calibri" w:hAnsiTheme="majorHAnsi" w:cstheme="majorHAnsi"/>
          <w:b/>
          <w:i/>
          <w:color w:val="002060"/>
          <w:sz w:val="22"/>
          <w:szCs w:val="22"/>
        </w:rPr>
      </w:pPr>
    </w:p>
    <w:p w14:paraId="2146099C" w14:textId="4151EC07" w:rsidR="00241728" w:rsidRPr="0074005C" w:rsidRDefault="0098692D" w:rsidP="00241728">
      <w:pPr>
        <w:spacing w:after="80"/>
        <w:rPr>
          <w:rFonts w:asciiTheme="majorHAnsi" w:eastAsia="Calibri" w:hAnsiTheme="majorHAnsi" w:cstheme="majorHAnsi"/>
          <w:b/>
          <w:i/>
          <w:color w:val="002060"/>
          <w:sz w:val="22"/>
          <w:szCs w:val="22"/>
        </w:rPr>
      </w:pPr>
      <w:r>
        <w:rPr>
          <w:rFonts w:asciiTheme="majorHAnsi" w:eastAsia="Calibri" w:hAnsiTheme="majorHAnsi" w:cstheme="majorHAnsi"/>
          <w:b/>
          <w:i/>
          <w:color w:val="002060"/>
          <w:sz w:val="22"/>
          <w:szCs w:val="22"/>
        </w:rPr>
        <w:t>Project 2</w:t>
      </w:r>
      <w:r w:rsidR="00241728" w:rsidRPr="0074005C">
        <w:rPr>
          <w:rFonts w:asciiTheme="majorHAnsi" w:eastAsia="Calibri" w:hAnsiTheme="majorHAnsi" w:cstheme="majorHAnsi"/>
          <w:b/>
          <w:i/>
          <w:color w:val="002060"/>
          <w:sz w:val="22"/>
          <w:szCs w:val="22"/>
        </w:rPr>
        <w:t>:</w:t>
      </w:r>
    </w:p>
    <w:tbl>
      <w:tblPr>
        <w:tblW w:w="0" w:type="auto"/>
        <w:tblInd w:w="250" w:type="dxa"/>
        <w:tblCellMar>
          <w:left w:w="10" w:type="dxa"/>
          <w:right w:w="10" w:type="dxa"/>
        </w:tblCellMar>
        <w:tblLook w:val="0000" w:firstRow="0" w:lastRow="0" w:firstColumn="0" w:lastColumn="0" w:noHBand="0" w:noVBand="0"/>
      </w:tblPr>
      <w:tblGrid>
        <w:gridCol w:w="1747"/>
        <w:gridCol w:w="7245"/>
      </w:tblGrid>
      <w:tr w:rsidR="00241728" w:rsidRPr="00A06B75" w14:paraId="02159067"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EB5A0D"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Project Title:</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EA56EC" w14:textId="3575DAD9" w:rsidR="00241728" w:rsidRPr="00A06B75" w:rsidRDefault="00241728" w:rsidP="00965399">
            <w:pPr>
              <w:spacing w:after="80"/>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 xml:space="preserve">Salesforce CRM Implementation – </w:t>
            </w:r>
            <w:r w:rsidRPr="00A06B75">
              <w:rPr>
                <w:rFonts w:asciiTheme="majorHAnsi" w:eastAsia="Times New Roman" w:hAnsiTheme="majorHAnsi" w:cstheme="majorHAnsi"/>
                <w:bCs/>
                <w:color w:val="000000"/>
                <w:sz w:val="22"/>
                <w:szCs w:val="22"/>
              </w:rPr>
              <w:t>:</w:t>
            </w:r>
            <w:r w:rsidRPr="00A06B75">
              <w:rPr>
                <w:rFonts w:asciiTheme="majorHAnsi" w:hAnsiTheme="majorHAnsi" w:cstheme="majorHAnsi"/>
                <w:sz w:val="22"/>
                <w:szCs w:val="22"/>
              </w:rPr>
              <w:t xml:space="preserve"> </w:t>
            </w:r>
            <w:proofErr w:type="spellStart"/>
            <w:r w:rsidR="009E5092" w:rsidRPr="00A06B75">
              <w:rPr>
                <w:rFonts w:asciiTheme="majorHAnsi" w:hAnsiTheme="majorHAnsi" w:cstheme="majorHAnsi"/>
                <w:sz w:val="22"/>
                <w:szCs w:val="22"/>
              </w:rPr>
              <w:t>Ka</w:t>
            </w:r>
            <w:r w:rsidR="009E5092">
              <w:rPr>
                <w:rFonts w:asciiTheme="majorHAnsi" w:hAnsiTheme="majorHAnsi" w:cstheme="majorHAnsi"/>
                <w:sz w:val="22"/>
                <w:szCs w:val="22"/>
              </w:rPr>
              <w:t>st</w:t>
            </w:r>
            <w:r w:rsidR="009E5092" w:rsidRPr="00A06B75">
              <w:rPr>
                <w:rFonts w:asciiTheme="majorHAnsi" w:hAnsiTheme="majorHAnsi" w:cstheme="majorHAnsi"/>
                <w:sz w:val="22"/>
                <w:szCs w:val="22"/>
              </w:rPr>
              <w:t>su’s</w:t>
            </w:r>
            <w:proofErr w:type="spellEnd"/>
          </w:p>
        </w:tc>
      </w:tr>
      <w:tr w:rsidR="00241728" w:rsidRPr="00A06B75" w14:paraId="0D549F11"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16BC7"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Industry Vertical:</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07927" w14:textId="19D8928C" w:rsidR="00241728" w:rsidRPr="00A06B75" w:rsidRDefault="00965399" w:rsidP="00965399">
            <w:pPr>
              <w:suppressAutoHyphens w:val="0"/>
              <w:spacing w:before="120" w:after="120" w:line="324" w:lineRule="atLeast"/>
              <w:rPr>
                <w:rFonts w:asciiTheme="majorHAnsi" w:hAnsiTheme="majorHAnsi" w:cstheme="majorHAnsi"/>
                <w:color w:val="000000"/>
                <w:sz w:val="22"/>
                <w:szCs w:val="22"/>
              </w:rPr>
            </w:pPr>
            <w:r w:rsidRPr="00A06B75">
              <w:rPr>
                <w:rFonts w:asciiTheme="majorHAnsi" w:hAnsiTheme="majorHAnsi" w:cstheme="majorHAnsi"/>
                <w:color w:val="000000"/>
                <w:sz w:val="22"/>
                <w:szCs w:val="22"/>
              </w:rPr>
              <w:t>Nanotechnology</w:t>
            </w:r>
          </w:p>
        </w:tc>
      </w:tr>
      <w:tr w:rsidR="00241728" w:rsidRPr="00A06B75" w14:paraId="1C5AD927"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7171C"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Role: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EE4F09" w14:textId="77777777" w:rsidR="00241728" w:rsidRPr="00A06B75" w:rsidRDefault="00241728" w:rsidP="008264E2">
            <w:pPr>
              <w:spacing w:after="80"/>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Salesforce Developer</w:t>
            </w:r>
          </w:p>
        </w:tc>
      </w:tr>
      <w:tr w:rsidR="00241728" w:rsidRPr="00A06B75" w14:paraId="64AC6380"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95F38"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Team Size: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6CE11" w14:textId="442088AC" w:rsidR="00241728" w:rsidRPr="00A06B75" w:rsidRDefault="00965399" w:rsidP="008264E2">
            <w:pPr>
              <w:spacing w:after="80"/>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3</w:t>
            </w:r>
          </w:p>
        </w:tc>
      </w:tr>
      <w:tr w:rsidR="00241728" w:rsidRPr="00A06B75" w14:paraId="2A5F7652"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72131F"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Project Duration:</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545C22" w14:textId="722FFC19" w:rsidR="00241728" w:rsidRPr="00A06B75" w:rsidRDefault="0074005C" w:rsidP="0074005C">
            <w:pPr>
              <w:spacing w:after="80"/>
              <w:rPr>
                <w:rFonts w:asciiTheme="majorHAnsi" w:eastAsia="Calibri" w:hAnsiTheme="majorHAnsi" w:cstheme="majorHAnsi"/>
                <w:color w:val="000000"/>
                <w:sz w:val="22"/>
                <w:szCs w:val="22"/>
              </w:rPr>
            </w:pPr>
            <w:r>
              <w:rPr>
                <w:rFonts w:asciiTheme="majorHAnsi" w:eastAsia="Calibri" w:hAnsiTheme="majorHAnsi" w:cstheme="majorHAnsi"/>
                <w:color w:val="000000"/>
                <w:sz w:val="22"/>
                <w:szCs w:val="22"/>
              </w:rPr>
              <w:t>2015</w:t>
            </w:r>
            <w:r w:rsidR="00A1383C" w:rsidRPr="00A06B75">
              <w:rPr>
                <w:rFonts w:asciiTheme="majorHAnsi" w:eastAsia="Calibri" w:hAnsiTheme="majorHAnsi" w:cstheme="majorHAnsi"/>
                <w:color w:val="000000"/>
                <w:sz w:val="22"/>
                <w:szCs w:val="22"/>
              </w:rPr>
              <w:t xml:space="preserve"> </w:t>
            </w:r>
            <w:r w:rsidR="00431FF0">
              <w:rPr>
                <w:rFonts w:asciiTheme="majorHAnsi" w:eastAsia="Calibri" w:hAnsiTheme="majorHAnsi" w:cstheme="majorHAnsi"/>
                <w:color w:val="000000"/>
                <w:sz w:val="22"/>
                <w:szCs w:val="22"/>
              </w:rPr>
              <w:t>Aug</w:t>
            </w:r>
            <w:r w:rsidR="00965399" w:rsidRPr="00A06B75">
              <w:rPr>
                <w:rFonts w:asciiTheme="majorHAnsi" w:eastAsia="Calibri" w:hAnsiTheme="majorHAnsi" w:cstheme="majorHAnsi"/>
                <w:color w:val="000000"/>
                <w:sz w:val="22"/>
                <w:szCs w:val="22"/>
              </w:rPr>
              <w:t xml:space="preserve"> –</w:t>
            </w:r>
            <w:r>
              <w:rPr>
                <w:rFonts w:asciiTheme="majorHAnsi" w:eastAsia="Calibri" w:hAnsiTheme="majorHAnsi" w:cstheme="majorHAnsi"/>
                <w:color w:val="000000"/>
                <w:sz w:val="22"/>
                <w:szCs w:val="22"/>
              </w:rPr>
              <w:t xml:space="preserve"> 2016</w:t>
            </w:r>
            <w:r w:rsidR="00A1383C" w:rsidRPr="00A06B75">
              <w:rPr>
                <w:rFonts w:asciiTheme="majorHAnsi" w:eastAsia="Calibri" w:hAnsiTheme="majorHAnsi" w:cstheme="majorHAnsi"/>
                <w:color w:val="000000"/>
                <w:sz w:val="22"/>
                <w:szCs w:val="22"/>
              </w:rPr>
              <w:t xml:space="preserve"> </w:t>
            </w:r>
            <w:r w:rsidR="00431FF0">
              <w:rPr>
                <w:rFonts w:asciiTheme="majorHAnsi" w:eastAsia="Calibri" w:hAnsiTheme="majorHAnsi" w:cstheme="majorHAnsi"/>
                <w:color w:val="000000"/>
                <w:sz w:val="22"/>
                <w:szCs w:val="22"/>
              </w:rPr>
              <w:t>Jan</w:t>
            </w:r>
          </w:p>
        </w:tc>
      </w:tr>
      <w:tr w:rsidR="00241728" w:rsidRPr="00A06B75" w14:paraId="6404D0AB"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AE5D5"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Project Description: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03BD9" w14:textId="07B0B1C3" w:rsidR="00241728" w:rsidRPr="00A06B75" w:rsidRDefault="00DD2B53" w:rsidP="00965399">
            <w:pPr>
              <w:rPr>
                <w:rFonts w:asciiTheme="majorHAnsi" w:eastAsia="Calibri" w:hAnsiTheme="majorHAnsi" w:cstheme="majorHAnsi"/>
                <w:color w:val="000000"/>
                <w:sz w:val="22"/>
                <w:szCs w:val="22"/>
              </w:rPr>
            </w:pPr>
            <w:proofErr w:type="spellStart"/>
            <w:r w:rsidRPr="00A06B75">
              <w:rPr>
                <w:rFonts w:asciiTheme="majorHAnsi" w:eastAsia="Calibri" w:hAnsiTheme="majorHAnsi" w:cstheme="majorHAnsi"/>
                <w:color w:val="000000"/>
                <w:sz w:val="22"/>
                <w:szCs w:val="22"/>
              </w:rPr>
              <w:t>Ka</w:t>
            </w:r>
            <w:r w:rsidR="0098692D">
              <w:rPr>
                <w:rFonts w:asciiTheme="majorHAnsi" w:eastAsia="Calibri" w:hAnsiTheme="majorHAnsi" w:cstheme="majorHAnsi"/>
                <w:color w:val="000000"/>
                <w:sz w:val="22"/>
                <w:szCs w:val="22"/>
              </w:rPr>
              <w:t>s</w:t>
            </w:r>
            <w:r w:rsidRPr="00A06B75">
              <w:rPr>
                <w:rFonts w:asciiTheme="majorHAnsi" w:eastAsia="Calibri" w:hAnsiTheme="majorHAnsi" w:cstheme="majorHAnsi"/>
                <w:color w:val="000000"/>
                <w:sz w:val="22"/>
                <w:szCs w:val="22"/>
              </w:rPr>
              <w:t>tsu’s</w:t>
            </w:r>
            <w:proofErr w:type="spellEnd"/>
            <w:r w:rsidR="00965399" w:rsidRPr="00A06B75">
              <w:rPr>
                <w:rFonts w:asciiTheme="majorHAnsi" w:eastAsia="Calibri" w:hAnsiTheme="majorHAnsi" w:cstheme="majorHAnsi"/>
                <w:color w:val="000000"/>
                <w:sz w:val="22"/>
                <w:szCs w:val="22"/>
              </w:rPr>
              <w:t xml:space="preserve"> Technologies is an Irish multinational nanotechnology company which specializes in patented visible light activated, photocatalytic, antimicrobial coatings. Founded in Dublin in 2013, </w:t>
            </w:r>
            <w:proofErr w:type="spellStart"/>
            <w:r w:rsidR="00965399" w:rsidRPr="00A06B75">
              <w:rPr>
                <w:rFonts w:asciiTheme="majorHAnsi" w:eastAsia="Calibri" w:hAnsiTheme="majorHAnsi" w:cstheme="majorHAnsi"/>
                <w:color w:val="000000"/>
                <w:sz w:val="22"/>
                <w:szCs w:val="22"/>
              </w:rPr>
              <w:t>Ka</w:t>
            </w:r>
            <w:r w:rsidR="0098692D">
              <w:rPr>
                <w:rFonts w:asciiTheme="majorHAnsi" w:eastAsia="Calibri" w:hAnsiTheme="majorHAnsi" w:cstheme="majorHAnsi"/>
                <w:color w:val="000000"/>
                <w:sz w:val="22"/>
                <w:szCs w:val="22"/>
              </w:rPr>
              <w:t>s</w:t>
            </w:r>
            <w:r w:rsidR="00965399" w:rsidRPr="00A06B75">
              <w:rPr>
                <w:rFonts w:asciiTheme="majorHAnsi" w:eastAsia="Calibri" w:hAnsiTheme="majorHAnsi" w:cstheme="majorHAnsi"/>
                <w:color w:val="000000"/>
                <w:sz w:val="22"/>
                <w:szCs w:val="22"/>
              </w:rPr>
              <w:t>tsu’s</w:t>
            </w:r>
            <w:proofErr w:type="spellEnd"/>
            <w:r w:rsidR="00965399" w:rsidRPr="00A06B75">
              <w:rPr>
                <w:rFonts w:asciiTheme="majorHAnsi" w:eastAsia="Calibri" w:hAnsiTheme="majorHAnsi" w:cstheme="majorHAnsi"/>
                <w:color w:val="000000"/>
                <w:sz w:val="22"/>
                <w:szCs w:val="22"/>
              </w:rPr>
              <w:t xml:space="preserve">’ antimicrobial coatings have been in development for over 10 years as part of a collaboration with Dublin Institute of Technology. </w:t>
            </w:r>
            <w:proofErr w:type="spellStart"/>
            <w:r w:rsidRPr="00A06B75">
              <w:rPr>
                <w:rFonts w:asciiTheme="majorHAnsi" w:eastAsia="Calibri" w:hAnsiTheme="majorHAnsi" w:cstheme="majorHAnsi"/>
                <w:color w:val="000000"/>
                <w:sz w:val="22"/>
                <w:szCs w:val="22"/>
              </w:rPr>
              <w:t>Ka</w:t>
            </w:r>
            <w:r w:rsidR="0098692D">
              <w:rPr>
                <w:rFonts w:asciiTheme="majorHAnsi" w:eastAsia="Calibri" w:hAnsiTheme="majorHAnsi" w:cstheme="majorHAnsi"/>
                <w:color w:val="000000"/>
                <w:sz w:val="22"/>
                <w:szCs w:val="22"/>
              </w:rPr>
              <w:t>s</w:t>
            </w:r>
            <w:r w:rsidRPr="00A06B75">
              <w:rPr>
                <w:rFonts w:asciiTheme="majorHAnsi" w:eastAsia="Calibri" w:hAnsiTheme="majorHAnsi" w:cstheme="majorHAnsi"/>
                <w:color w:val="000000"/>
                <w:sz w:val="22"/>
                <w:szCs w:val="22"/>
              </w:rPr>
              <w:t>tsu’s</w:t>
            </w:r>
            <w:proofErr w:type="spellEnd"/>
            <w:r w:rsidR="00965399" w:rsidRPr="00A06B75">
              <w:rPr>
                <w:rFonts w:asciiTheme="majorHAnsi" w:eastAsia="Calibri" w:hAnsiTheme="majorHAnsi" w:cstheme="majorHAnsi"/>
                <w:color w:val="000000"/>
                <w:sz w:val="22"/>
                <w:szCs w:val="22"/>
              </w:rPr>
              <w:t xml:space="preserve"> technologies prevent the growth of bacteria on the surface it has been applied to, with no toxic additives or negative side effects. The coating is applied to a range of materials, such as ceramics, glass, and metals in the final stage of production.</w:t>
            </w:r>
          </w:p>
        </w:tc>
      </w:tr>
      <w:tr w:rsidR="00241728" w:rsidRPr="00A06B75" w14:paraId="1406C631"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60BFC"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 Responsibilities: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6908B" w14:textId="1D2380C3" w:rsidR="00241728" w:rsidRDefault="00241728" w:rsidP="00D71EC7">
            <w:pPr>
              <w:pStyle w:val="ListParagraph"/>
              <w:numPr>
                <w:ilvl w:val="0"/>
                <w:numId w:val="23"/>
              </w:numPr>
              <w:spacing w:after="80"/>
              <w:rPr>
                <w:rFonts w:asciiTheme="majorHAnsi" w:hAnsiTheme="majorHAnsi" w:cstheme="majorHAnsi"/>
              </w:rPr>
            </w:pPr>
            <w:r w:rsidRPr="00D71EC7">
              <w:rPr>
                <w:rFonts w:asciiTheme="majorHAnsi" w:hAnsiTheme="majorHAnsi" w:cstheme="majorHAnsi"/>
              </w:rPr>
              <w:t>Create and customize Visual Force pages to enhance the functionality and display information from different objects.</w:t>
            </w:r>
          </w:p>
          <w:p w14:paraId="23A42812" w14:textId="2D1C1081" w:rsidR="00241728" w:rsidRPr="00D71EC7" w:rsidRDefault="00241728" w:rsidP="00D71EC7">
            <w:pPr>
              <w:pStyle w:val="ListParagraph"/>
              <w:numPr>
                <w:ilvl w:val="0"/>
                <w:numId w:val="23"/>
              </w:numPr>
              <w:spacing w:after="80"/>
              <w:rPr>
                <w:rFonts w:asciiTheme="majorHAnsi" w:hAnsiTheme="majorHAnsi" w:cstheme="majorHAnsi"/>
              </w:rPr>
            </w:pPr>
            <w:r w:rsidRPr="00D71EC7">
              <w:rPr>
                <w:rFonts w:asciiTheme="majorHAnsi" w:hAnsiTheme="majorHAnsi" w:cstheme="majorHAnsi"/>
              </w:rPr>
              <w:t>Cleaned up, created, deleted, validated and customized workflows, Formula Fields, Validation Rules, Field Updates and email alerts where needed, added process builder, Flows and Approval Processes to the existing functionality.</w:t>
            </w:r>
          </w:p>
          <w:p w14:paraId="6BA212E1"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Maintained and managed visibility and created user roles, security, profiles with field level security wherever necessary in various sandbox instances.</w:t>
            </w:r>
          </w:p>
          <w:p w14:paraId="43BB217F"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Implemented by data security using OWD, Sharing Settings.</w:t>
            </w:r>
          </w:p>
          <w:p w14:paraId="7D00E45E"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Created force.com sites.</w:t>
            </w:r>
          </w:p>
          <w:p w14:paraId="2645E52F"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 xml:space="preserve">Created Communities for end user using login access. </w:t>
            </w:r>
          </w:p>
          <w:p w14:paraId="6275F970"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Migrated our code to UAT and Production using inbound and outbound change sets.</w:t>
            </w:r>
          </w:p>
          <w:p w14:paraId="62EF34D2"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Used SOQL and SOSL with consideration to governor limits, data migration and custom developments for data manipulation needs of the application using platform database objects.</w:t>
            </w:r>
          </w:p>
          <w:p w14:paraId="0DCA5527"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HTML, JavaScript for designing the Administration panel form layouts for faster. </w:t>
            </w:r>
          </w:p>
          <w:p w14:paraId="26316C1F" w14:textId="77777777" w:rsidR="00241728" w:rsidRPr="0074005C" w:rsidRDefault="00241728" w:rsidP="00D71EC7">
            <w:pPr>
              <w:pStyle w:val="ListParagraph"/>
              <w:numPr>
                <w:ilvl w:val="0"/>
                <w:numId w:val="23"/>
              </w:numPr>
              <w:spacing w:after="80"/>
              <w:rPr>
                <w:rFonts w:asciiTheme="majorHAnsi" w:hAnsiTheme="majorHAnsi" w:cstheme="majorHAnsi"/>
              </w:rPr>
            </w:pPr>
            <w:r w:rsidRPr="0074005C">
              <w:rPr>
                <w:rFonts w:asciiTheme="majorHAnsi" w:hAnsiTheme="majorHAnsi" w:cstheme="majorHAnsi"/>
              </w:rPr>
              <w:t>Responsible for all Front End custom validations developed using object oriented Java Script, jQuery. </w:t>
            </w:r>
          </w:p>
          <w:p w14:paraId="510DA885" w14:textId="77777777" w:rsidR="00241728" w:rsidRPr="00D71EC7" w:rsidRDefault="00241728" w:rsidP="008264E2">
            <w:pPr>
              <w:pStyle w:val="paragraph"/>
              <w:spacing w:before="0" w:beforeAutospacing="0" w:after="0" w:afterAutospacing="0"/>
              <w:ind w:left="360"/>
              <w:textAlignment w:val="baseline"/>
              <w:rPr>
                <w:rFonts w:asciiTheme="majorHAnsi" w:hAnsiTheme="majorHAnsi" w:cstheme="majorHAnsi"/>
                <w:color w:val="000000" w:themeColor="text1"/>
                <w:sz w:val="22"/>
                <w:szCs w:val="22"/>
                <w:lang w:val="en-US" w:eastAsia="ja-JP"/>
              </w:rPr>
            </w:pPr>
          </w:p>
        </w:tc>
      </w:tr>
      <w:tr w:rsidR="00241728" w:rsidRPr="00A06B75" w14:paraId="4740E16A" w14:textId="77777777" w:rsidTr="008264E2">
        <w:tc>
          <w:tcPr>
            <w:tcW w:w="17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EE1167" w14:textId="77777777" w:rsidR="00241728" w:rsidRPr="0074005C" w:rsidRDefault="00241728"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Environment: </w:t>
            </w:r>
          </w:p>
        </w:tc>
        <w:tc>
          <w:tcPr>
            <w:tcW w:w="7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E80D2" w14:textId="77777777" w:rsidR="00241728" w:rsidRPr="00A06B75" w:rsidRDefault="00241728" w:rsidP="008264E2">
            <w:pPr>
              <w:jc w:val="both"/>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Salesforce.com Platform, Apex Language, Visualforce Pages, Workbench, Data Loader, HTML, JavaScript, CSS, Workflow &amp; Approvals, Reports, Custom Objects, Email Services, Sandbox data loading, Windows 8</w:t>
            </w:r>
          </w:p>
        </w:tc>
      </w:tr>
    </w:tbl>
    <w:p w14:paraId="74B4B845" w14:textId="4E3ECEC5" w:rsidR="004A185A" w:rsidRPr="00A06B75" w:rsidRDefault="004A185A" w:rsidP="006924A7">
      <w:pPr>
        <w:rPr>
          <w:rFonts w:asciiTheme="majorHAnsi" w:hAnsiTheme="majorHAnsi" w:cstheme="majorHAnsi"/>
          <w:color w:val="0000FF"/>
          <w:sz w:val="22"/>
          <w:szCs w:val="22"/>
        </w:rPr>
      </w:pPr>
    </w:p>
    <w:p w14:paraId="58A5BDE8" w14:textId="77777777" w:rsidR="00431FF0" w:rsidRDefault="00431FF0" w:rsidP="00A1383C">
      <w:pPr>
        <w:spacing w:after="80"/>
        <w:rPr>
          <w:rFonts w:asciiTheme="majorHAnsi" w:eastAsia="Calibri" w:hAnsiTheme="majorHAnsi" w:cstheme="majorHAnsi"/>
          <w:b/>
          <w:i/>
          <w:color w:val="002060"/>
          <w:sz w:val="22"/>
          <w:szCs w:val="22"/>
        </w:rPr>
      </w:pPr>
    </w:p>
    <w:p w14:paraId="07BE3374" w14:textId="77777777" w:rsidR="00431FF0" w:rsidRDefault="00431FF0" w:rsidP="00A1383C">
      <w:pPr>
        <w:spacing w:after="80"/>
        <w:rPr>
          <w:rFonts w:asciiTheme="majorHAnsi" w:eastAsia="Calibri" w:hAnsiTheme="majorHAnsi" w:cstheme="majorHAnsi"/>
          <w:b/>
          <w:i/>
          <w:color w:val="002060"/>
          <w:sz w:val="22"/>
          <w:szCs w:val="22"/>
        </w:rPr>
      </w:pPr>
    </w:p>
    <w:p w14:paraId="78EDEDEA" w14:textId="77777777" w:rsidR="00431FF0" w:rsidRDefault="00431FF0" w:rsidP="00A1383C">
      <w:pPr>
        <w:spacing w:after="80"/>
        <w:rPr>
          <w:rFonts w:asciiTheme="majorHAnsi" w:eastAsia="Calibri" w:hAnsiTheme="majorHAnsi" w:cstheme="majorHAnsi"/>
          <w:b/>
          <w:i/>
          <w:color w:val="002060"/>
          <w:sz w:val="22"/>
          <w:szCs w:val="22"/>
        </w:rPr>
      </w:pPr>
    </w:p>
    <w:p w14:paraId="081ED64E" w14:textId="77777777" w:rsidR="00431FF0" w:rsidRDefault="00431FF0" w:rsidP="00A1383C">
      <w:pPr>
        <w:spacing w:after="80"/>
        <w:rPr>
          <w:rFonts w:asciiTheme="majorHAnsi" w:eastAsia="Calibri" w:hAnsiTheme="majorHAnsi" w:cstheme="majorHAnsi"/>
          <w:b/>
          <w:i/>
          <w:color w:val="002060"/>
          <w:sz w:val="22"/>
          <w:szCs w:val="22"/>
        </w:rPr>
      </w:pPr>
    </w:p>
    <w:p w14:paraId="49EF48D0" w14:textId="5ACD1155" w:rsidR="00A1383C" w:rsidRPr="0074005C" w:rsidRDefault="0098692D" w:rsidP="00A1383C">
      <w:pPr>
        <w:spacing w:after="80"/>
        <w:rPr>
          <w:rFonts w:asciiTheme="majorHAnsi" w:eastAsia="Calibri" w:hAnsiTheme="majorHAnsi" w:cstheme="majorHAnsi"/>
          <w:b/>
          <w:i/>
          <w:color w:val="002060"/>
          <w:sz w:val="22"/>
          <w:szCs w:val="22"/>
        </w:rPr>
      </w:pPr>
      <w:r>
        <w:rPr>
          <w:rFonts w:asciiTheme="majorHAnsi" w:eastAsia="Calibri" w:hAnsiTheme="majorHAnsi" w:cstheme="majorHAnsi"/>
          <w:b/>
          <w:i/>
          <w:color w:val="002060"/>
          <w:sz w:val="22"/>
          <w:szCs w:val="22"/>
        </w:rPr>
        <w:lastRenderedPageBreak/>
        <w:t>Project 1</w:t>
      </w:r>
      <w:r w:rsidR="00A1383C" w:rsidRPr="0074005C">
        <w:rPr>
          <w:rFonts w:asciiTheme="majorHAnsi" w:eastAsia="Calibri" w:hAnsiTheme="majorHAnsi" w:cstheme="majorHAnsi"/>
          <w:b/>
          <w:i/>
          <w:color w:val="002060"/>
          <w:sz w:val="22"/>
          <w:szCs w:val="22"/>
        </w:rPr>
        <w:t>:</w:t>
      </w:r>
    </w:p>
    <w:tbl>
      <w:tblPr>
        <w:tblW w:w="0" w:type="auto"/>
        <w:tblInd w:w="250" w:type="dxa"/>
        <w:tblCellMar>
          <w:left w:w="10" w:type="dxa"/>
          <w:right w:w="10" w:type="dxa"/>
        </w:tblCellMar>
        <w:tblLook w:val="0000" w:firstRow="0" w:lastRow="0" w:firstColumn="0" w:lastColumn="0" w:noHBand="0" w:noVBand="0"/>
      </w:tblPr>
      <w:tblGrid>
        <w:gridCol w:w="1752"/>
        <w:gridCol w:w="7269"/>
      </w:tblGrid>
      <w:tr w:rsidR="00A1383C" w:rsidRPr="00A06B75" w14:paraId="333FCE35" w14:textId="77777777" w:rsidTr="00E432C0">
        <w:trPr>
          <w:trHeight w:val="346"/>
        </w:trPr>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C927B4" w14:textId="77777777" w:rsidR="00A1383C" w:rsidRPr="0074005C" w:rsidRDefault="00A1383C"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Project Title:</w:t>
            </w:r>
          </w:p>
        </w:tc>
        <w:tc>
          <w:tcPr>
            <w:tcW w:w="7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0523EB" w14:textId="6C70E76C" w:rsidR="00A1383C" w:rsidRPr="00A06B75" w:rsidRDefault="00A1383C" w:rsidP="008264E2">
            <w:pPr>
              <w:spacing w:after="80"/>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 xml:space="preserve">Salesforce CRM Implementation – </w:t>
            </w:r>
            <w:r w:rsidRPr="00A06B75">
              <w:rPr>
                <w:rFonts w:asciiTheme="majorHAnsi" w:eastAsia="Times New Roman" w:hAnsiTheme="majorHAnsi" w:cstheme="majorHAnsi"/>
                <w:bCs/>
                <w:color w:val="000000"/>
                <w:sz w:val="22"/>
                <w:szCs w:val="22"/>
              </w:rPr>
              <w:t>:</w:t>
            </w:r>
            <w:r w:rsidRPr="00A06B75">
              <w:rPr>
                <w:rFonts w:asciiTheme="majorHAnsi" w:hAnsiTheme="majorHAnsi" w:cstheme="majorHAnsi"/>
                <w:sz w:val="22"/>
                <w:szCs w:val="22"/>
              </w:rPr>
              <w:t xml:space="preserve"> </w:t>
            </w:r>
            <w:r w:rsidRPr="00A06B75">
              <w:rPr>
                <w:rStyle w:val="Strong"/>
                <w:rFonts w:asciiTheme="majorHAnsi" w:hAnsiTheme="majorHAnsi" w:cstheme="majorHAnsi"/>
                <w:b w:val="0"/>
                <w:sz w:val="22"/>
                <w:szCs w:val="22"/>
              </w:rPr>
              <w:t>ESM Magazine</w:t>
            </w:r>
          </w:p>
        </w:tc>
      </w:tr>
      <w:tr w:rsidR="00A1383C" w:rsidRPr="00A06B75" w14:paraId="2D77CEC5" w14:textId="77777777" w:rsidTr="00E432C0">
        <w:trPr>
          <w:trHeight w:val="534"/>
        </w:trPr>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D68705" w14:textId="77777777" w:rsidR="00A1383C" w:rsidRPr="0074005C" w:rsidRDefault="00A1383C"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Industry Vertical:</w:t>
            </w:r>
          </w:p>
        </w:tc>
        <w:tc>
          <w:tcPr>
            <w:tcW w:w="7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69466" w14:textId="0690746E" w:rsidR="00A1383C" w:rsidRPr="00A06B75" w:rsidRDefault="00A1383C" w:rsidP="008264E2">
            <w:pPr>
              <w:suppressAutoHyphens w:val="0"/>
              <w:spacing w:before="120" w:after="120" w:line="324" w:lineRule="atLeast"/>
              <w:rPr>
                <w:rFonts w:asciiTheme="majorHAnsi" w:hAnsiTheme="majorHAnsi" w:cstheme="majorHAnsi"/>
                <w:color w:val="000000"/>
                <w:sz w:val="22"/>
                <w:szCs w:val="22"/>
              </w:rPr>
            </w:pPr>
            <w:r w:rsidRPr="00A06B75">
              <w:rPr>
                <w:rFonts w:asciiTheme="majorHAnsi" w:hAnsiTheme="majorHAnsi" w:cstheme="majorHAnsi"/>
                <w:color w:val="000000"/>
                <w:sz w:val="22"/>
                <w:szCs w:val="22"/>
              </w:rPr>
              <w:t>Ireland Super Market</w:t>
            </w:r>
          </w:p>
        </w:tc>
      </w:tr>
      <w:tr w:rsidR="00A1383C" w:rsidRPr="00A06B75" w14:paraId="4AA9C4C8" w14:textId="77777777" w:rsidTr="00E432C0">
        <w:trPr>
          <w:trHeight w:val="303"/>
        </w:trPr>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41A81" w14:textId="77777777" w:rsidR="00A1383C" w:rsidRPr="0074005C" w:rsidRDefault="00A1383C"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Role: </w:t>
            </w:r>
          </w:p>
        </w:tc>
        <w:tc>
          <w:tcPr>
            <w:tcW w:w="7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9B6E2" w14:textId="77777777" w:rsidR="00A1383C" w:rsidRPr="00A06B75" w:rsidRDefault="00A1383C" w:rsidP="008264E2">
            <w:pPr>
              <w:spacing w:after="80"/>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Salesforce Developer</w:t>
            </w:r>
          </w:p>
        </w:tc>
      </w:tr>
      <w:tr w:rsidR="00A1383C" w:rsidRPr="00A06B75" w14:paraId="2901F2E0" w14:textId="77777777" w:rsidTr="00E432C0">
        <w:trPr>
          <w:trHeight w:val="317"/>
        </w:trPr>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EF0DD6" w14:textId="77777777" w:rsidR="00A1383C" w:rsidRPr="0074005C" w:rsidRDefault="00A1383C"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Team Size: </w:t>
            </w:r>
          </w:p>
        </w:tc>
        <w:tc>
          <w:tcPr>
            <w:tcW w:w="7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2BB23" w14:textId="169513B8" w:rsidR="00A1383C" w:rsidRPr="00A06B75" w:rsidRDefault="00A1383C" w:rsidP="008264E2">
            <w:pPr>
              <w:spacing w:after="80"/>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2</w:t>
            </w:r>
          </w:p>
        </w:tc>
      </w:tr>
      <w:tr w:rsidR="00A1383C" w:rsidRPr="00A06B75" w14:paraId="0CE1D96A" w14:textId="77777777" w:rsidTr="00E432C0">
        <w:trPr>
          <w:trHeight w:val="303"/>
        </w:trPr>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CF47F4" w14:textId="77777777" w:rsidR="00A1383C" w:rsidRPr="0074005C" w:rsidRDefault="00A1383C"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Project Duration:</w:t>
            </w:r>
          </w:p>
        </w:tc>
        <w:tc>
          <w:tcPr>
            <w:tcW w:w="7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8278C" w14:textId="618C204E" w:rsidR="00A1383C" w:rsidRPr="00A06B75" w:rsidRDefault="00431FF0" w:rsidP="0074005C">
            <w:pPr>
              <w:spacing w:after="80"/>
              <w:rPr>
                <w:rFonts w:asciiTheme="majorHAnsi" w:eastAsia="Calibri" w:hAnsiTheme="majorHAnsi" w:cstheme="majorHAnsi"/>
                <w:color w:val="000000"/>
                <w:sz w:val="22"/>
                <w:szCs w:val="22"/>
              </w:rPr>
            </w:pPr>
            <w:r>
              <w:rPr>
                <w:rFonts w:asciiTheme="majorHAnsi" w:eastAsia="Calibri" w:hAnsiTheme="majorHAnsi" w:cstheme="majorHAnsi"/>
                <w:color w:val="000000"/>
                <w:sz w:val="22"/>
                <w:szCs w:val="22"/>
              </w:rPr>
              <w:t>2015 Feb</w:t>
            </w:r>
            <w:r w:rsidR="0074005C">
              <w:rPr>
                <w:rFonts w:asciiTheme="majorHAnsi" w:eastAsia="Calibri" w:hAnsiTheme="majorHAnsi" w:cstheme="majorHAnsi"/>
                <w:color w:val="000000"/>
                <w:sz w:val="22"/>
                <w:szCs w:val="22"/>
              </w:rPr>
              <w:t>– 2015</w:t>
            </w:r>
            <w:r w:rsidR="00A1383C" w:rsidRPr="00A06B75">
              <w:rPr>
                <w:rFonts w:asciiTheme="majorHAnsi" w:eastAsia="Calibri" w:hAnsiTheme="majorHAnsi" w:cstheme="majorHAnsi"/>
                <w:color w:val="000000"/>
                <w:sz w:val="22"/>
                <w:szCs w:val="22"/>
              </w:rPr>
              <w:t xml:space="preserve"> </w:t>
            </w:r>
            <w:r>
              <w:rPr>
                <w:rFonts w:asciiTheme="majorHAnsi" w:eastAsia="Calibri" w:hAnsiTheme="majorHAnsi" w:cstheme="majorHAnsi"/>
                <w:color w:val="000000"/>
                <w:sz w:val="22"/>
                <w:szCs w:val="22"/>
              </w:rPr>
              <w:t>June</w:t>
            </w:r>
          </w:p>
        </w:tc>
      </w:tr>
      <w:tr w:rsidR="00A1383C" w:rsidRPr="00A06B75" w14:paraId="7CEA7465" w14:textId="77777777" w:rsidTr="00E432C0">
        <w:trPr>
          <w:trHeight w:val="1343"/>
        </w:trPr>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5E69C9" w14:textId="77777777" w:rsidR="00A1383C" w:rsidRPr="0074005C" w:rsidRDefault="00A1383C"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Project Description: </w:t>
            </w:r>
          </w:p>
        </w:tc>
        <w:tc>
          <w:tcPr>
            <w:tcW w:w="7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A036B2" w14:textId="77777777" w:rsidR="00A1383C" w:rsidRPr="00A06B75" w:rsidRDefault="00A1383C" w:rsidP="008264E2">
            <w:pPr>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Retailers and suppliers of private-label products can enter their products into awards across various retail categories, ranging from excellence in dairy products, confectionery, frozen food, and ambient grocery.</w:t>
            </w:r>
          </w:p>
          <w:p w14:paraId="6F892F5A" w14:textId="36932660" w:rsidR="00E432C0" w:rsidRPr="00A06B75" w:rsidRDefault="00E432C0" w:rsidP="008264E2">
            <w:pPr>
              <w:rPr>
                <w:rFonts w:asciiTheme="majorHAnsi" w:eastAsia="Calibri" w:hAnsiTheme="majorHAnsi" w:cstheme="majorHAnsi"/>
                <w:color w:val="000000"/>
                <w:sz w:val="22"/>
                <w:szCs w:val="22"/>
              </w:rPr>
            </w:pPr>
            <w:r w:rsidRPr="00A06B75">
              <w:rPr>
                <w:rFonts w:asciiTheme="majorHAnsi" w:eastAsia="Calibri" w:hAnsiTheme="majorHAnsi" w:cstheme="majorHAnsi"/>
                <w:color w:val="000000"/>
                <w:sz w:val="22"/>
                <w:szCs w:val="22"/>
              </w:rPr>
              <w:t>digital and print versions of European Supermarket Magazine offer breaking news for professionals working in the European retail and FMCG sectors, as well as market profiles, special reports and interviews with industry figures.</w:t>
            </w:r>
          </w:p>
        </w:tc>
      </w:tr>
      <w:tr w:rsidR="00A1383C" w:rsidRPr="00A06B75" w14:paraId="7FC2CE95" w14:textId="77777777" w:rsidTr="00E432C0">
        <w:trPr>
          <w:trHeight w:val="3020"/>
        </w:trPr>
        <w:tc>
          <w:tcPr>
            <w:tcW w:w="17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04BB0" w14:textId="77777777" w:rsidR="00A1383C" w:rsidRPr="0074005C" w:rsidRDefault="00A1383C" w:rsidP="008264E2">
            <w:pPr>
              <w:spacing w:after="80"/>
              <w:rPr>
                <w:rFonts w:asciiTheme="majorHAnsi" w:hAnsiTheme="majorHAnsi" w:cstheme="majorHAnsi"/>
                <w:b/>
                <w:color w:val="002060"/>
                <w:sz w:val="20"/>
                <w:szCs w:val="20"/>
              </w:rPr>
            </w:pPr>
            <w:r w:rsidRPr="0074005C">
              <w:rPr>
                <w:rFonts w:asciiTheme="majorHAnsi" w:hAnsiTheme="majorHAnsi" w:cstheme="majorHAnsi"/>
                <w:b/>
                <w:color w:val="002060"/>
                <w:sz w:val="20"/>
                <w:szCs w:val="20"/>
              </w:rPr>
              <w:t xml:space="preserve"> Responsibilities: </w:t>
            </w:r>
          </w:p>
        </w:tc>
        <w:tc>
          <w:tcPr>
            <w:tcW w:w="72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E488A9" w14:textId="46340CBD" w:rsidR="00A1383C" w:rsidRPr="00D71EC7" w:rsidRDefault="00A1383C" w:rsidP="00D71EC7">
            <w:pPr>
              <w:pStyle w:val="ListParagraph"/>
              <w:numPr>
                <w:ilvl w:val="0"/>
                <w:numId w:val="24"/>
              </w:numPr>
              <w:spacing w:after="80"/>
              <w:rPr>
                <w:rFonts w:asciiTheme="majorHAnsi" w:hAnsiTheme="majorHAnsi" w:cstheme="majorHAnsi"/>
              </w:rPr>
            </w:pPr>
            <w:r w:rsidRPr="00D71EC7">
              <w:rPr>
                <w:rFonts w:asciiTheme="majorHAnsi" w:hAnsiTheme="majorHAnsi" w:cstheme="majorHAnsi"/>
              </w:rPr>
              <w:t>Performed the roles of Administrator in the organization.</w:t>
            </w:r>
          </w:p>
          <w:p w14:paraId="2F5BA08D" w14:textId="06F6535B" w:rsidR="00A1383C" w:rsidRPr="0074005C" w:rsidRDefault="00A1383C" w:rsidP="00D71EC7">
            <w:pPr>
              <w:pStyle w:val="ListParagraph"/>
              <w:numPr>
                <w:ilvl w:val="0"/>
                <w:numId w:val="24"/>
              </w:numPr>
              <w:spacing w:after="80"/>
              <w:rPr>
                <w:rFonts w:asciiTheme="majorHAnsi" w:hAnsiTheme="majorHAnsi" w:cstheme="majorHAnsi"/>
              </w:rPr>
            </w:pPr>
            <w:r w:rsidRPr="0074005C">
              <w:rPr>
                <w:rFonts w:asciiTheme="majorHAnsi" w:hAnsiTheme="majorHAnsi" w:cstheme="majorHAnsi"/>
              </w:rPr>
              <w:t xml:space="preserve">Worked on various Salesforce.com Standard objects like </w:t>
            </w:r>
            <w:r w:rsidR="00E432C0" w:rsidRPr="0074005C">
              <w:rPr>
                <w:rFonts w:asciiTheme="majorHAnsi" w:hAnsiTheme="majorHAnsi" w:cstheme="majorHAnsi"/>
              </w:rPr>
              <w:t>Accounts, Opportunities, Leads, Contacts</w:t>
            </w:r>
            <w:r w:rsidRPr="0074005C">
              <w:rPr>
                <w:rFonts w:asciiTheme="majorHAnsi" w:hAnsiTheme="majorHAnsi" w:cstheme="majorHAnsi"/>
              </w:rPr>
              <w:t xml:space="preserve"> Reports</w:t>
            </w:r>
            <w:r w:rsidR="00E432C0" w:rsidRPr="0074005C">
              <w:rPr>
                <w:rFonts w:asciiTheme="majorHAnsi" w:hAnsiTheme="majorHAnsi" w:cstheme="majorHAnsi"/>
              </w:rPr>
              <w:t xml:space="preserve"> and Dashboards</w:t>
            </w:r>
            <w:r w:rsidRPr="0074005C">
              <w:rPr>
                <w:rFonts w:asciiTheme="majorHAnsi" w:hAnsiTheme="majorHAnsi" w:cstheme="majorHAnsi"/>
              </w:rPr>
              <w:t xml:space="preserve">. </w:t>
            </w:r>
          </w:p>
          <w:p w14:paraId="692AFCF0" w14:textId="77777777" w:rsidR="00A1383C" w:rsidRPr="0074005C" w:rsidRDefault="00A1383C" w:rsidP="00D71EC7">
            <w:pPr>
              <w:pStyle w:val="ListParagraph"/>
              <w:numPr>
                <w:ilvl w:val="0"/>
                <w:numId w:val="24"/>
              </w:numPr>
              <w:spacing w:after="80"/>
              <w:rPr>
                <w:rFonts w:asciiTheme="majorHAnsi" w:hAnsiTheme="majorHAnsi" w:cstheme="majorHAnsi"/>
              </w:rPr>
            </w:pPr>
            <w:r w:rsidRPr="0074005C">
              <w:rPr>
                <w:rFonts w:asciiTheme="majorHAnsi" w:hAnsiTheme="majorHAnsi" w:cstheme="majorHAnsi"/>
              </w:rPr>
              <w:t>Created Custom objects, Tabs, Workflows, Reports, and validation rules for various application.</w:t>
            </w:r>
          </w:p>
          <w:p w14:paraId="71835166" w14:textId="77777777" w:rsidR="00A1383C" w:rsidRPr="0074005C" w:rsidRDefault="00A1383C" w:rsidP="00D71EC7">
            <w:pPr>
              <w:pStyle w:val="ListParagraph"/>
              <w:numPr>
                <w:ilvl w:val="0"/>
                <w:numId w:val="24"/>
              </w:numPr>
              <w:spacing w:after="80"/>
              <w:rPr>
                <w:rFonts w:asciiTheme="majorHAnsi" w:hAnsiTheme="majorHAnsi" w:cstheme="majorHAnsi"/>
              </w:rPr>
            </w:pPr>
            <w:r w:rsidRPr="0074005C">
              <w:rPr>
                <w:rFonts w:asciiTheme="majorHAnsi" w:hAnsiTheme="majorHAnsi" w:cstheme="majorHAnsi"/>
              </w:rPr>
              <w:t>Used Data loader for all data inserting, updating, and deleting, exporting data.</w:t>
            </w:r>
          </w:p>
          <w:p w14:paraId="55D6A46C" w14:textId="77777777" w:rsidR="00A1383C" w:rsidRPr="0074005C" w:rsidRDefault="00A1383C" w:rsidP="00D71EC7">
            <w:pPr>
              <w:pStyle w:val="ListParagraph"/>
              <w:numPr>
                <w:ilvl w:val="0"/>
                <w:numId w:val="24"/>
              </w:numPr>
              <w:spacing w:after="80"/>
              <w:rPr>
                <w:rFonts w:asciiTheme="majorHAnsi" w:hAnsiTheme="majorHAnsi" w:cstheme="majorHAnsi"/>
              </w:rPr>
            </w:pPr>
            <w:r w:rsidRPr="0074005C">
              <w:rPr>
                <w:rFonts w:asciiTheme="majorHAnsi" w:hAnsiTheme="majorHAnsi" w:cstheme="majorHAnsi"/>
              </w:rPr>
              <w:t>Assisted in the creation of various Reports like summary reports, matrix reports, pie charts, dashboards and graphics.</w:t>
            </w:r>
          </w:p>
          <w:p w14:paraId="266EB281" w14:textId="77777777" w:rsidR="00A1383C" w:rsidRPr="00A06B75" w:rsidRDefault="00A1383C" w:rsidP="00D71EC7">
            <w:pPr>
              <w:pStyle w:val="ListParagraph"/>
              <w:numPr>
                <w:ilvl w:val="0"/>
                <w:numId w:val="24"/>
              </w:numPr>
              <w:spacing w:after="80"/>
              <w:rPr>
                <w:rFonts w:asciiTheme="majorHAnsi" w:eastAsia="Calibri" w:hAnsiTheme="majorHAnsi" w:cstheme="majorHAnsi"/>
                <w:color w:val="000000"/>
              </w:rPr>
            </w:pPr>
            <w:r w:rsidRPr="0074005C">
              <w:rPr>
                <w:rFonts w:asciiTheme="majorHAnsi" w:hAnsiTheme="majorHAnsi" w:cstheme="majorHAnsi"/>
              </w:rPr>
              <w:t>Worked with the development team to design and deploy Custom objects, Entity-Relationship data model, validation rules on the objects and tabs, Page layouts, Custom tabs, Components, lookup and master-detail relationships on the objects.</w:t>
            </w:r>
          </w:p>
        </w:tc>
      </w:tr>
    </w:tbl>
    <w:p w14:paraId="138F5C9A" w14:textId="77777777" w:rsidR="00A1383C" w:rsidRPr="00A06B75" w:rsidRDefault="00A1383C" w:rsidP="00A1383C">
      <w:pPr>
        <w:rPr>
          <w:rFonts w:asciiTheme="majorHAnsi" w:hAnsiTheme="majorHAnsi" w:cstheme="majorHAnsi"/>
          <w:color w:val="0000FF"/>
          <w:sz w:val="22"/>
          <w:szCs w:val="22"/>
        </w:rPr>
      </w:pPr>
    </w:p>
    <w:p w14:paraId="3C3E7E29" w14:textId="77777777" w:rsidR="004A185A" w:rsidRPr="00A06B75" w:rsidRDefault="004A185A" w:rsidP="006924A7">
      <w:pPr>
        <w:rPr>
          <w:rFonts w:asciiTheme="majorHAnsi" w:hAnsiTheme="majorHAnsi" w:cstheme="majorHAnsi"/>
          <w:color w:val="0000FF"/>
          <w:sz w:val="22"/>
          <w:szCs w:val="22"/>
        </w:rPr>
      </w:pPr>
    </w:p>
    <w:p w14:paraId="7A093971" w14:textId="672A524B" w:rsidR="00471A87" w:rsidRPr="00A06B75" w:rsidRDefault="007C7D15" w:rsidP="004A185A">
      <w:pPr>
        <w:tabs>
          <w:tab w:val="left" w:pos="4710"/>
        </w:tabs>
        <w:ind w:left="720"/>
        <w:rPr>
          <w:rFonts w:asciiTheme="majorHAnsi" w:hAnsiTheme="majorHAnsi" w:cstheme="majorHAnsi"/>
          <w:sz w:val="22"/>
          <w:szCs w:val="22"/>
        </w:rPr>
      </w:pPr>
      <w:r w:rsidRPr="00A06B75">
        <w:rPr>
          <w:rFonts w:asciiTheme="majorHAnsi" w:hAnsiTheme="majorHAnsi" w:cstheme="majorHAnsi"/>
          <w:b/>
          <w:sz w:val="22"/>
          <w:szCs w:val="22"/>
        </w:rPr>
        <w:tab/>
      </w:r>
    </w:p>
    <w:p w14:paraId="4EED9BB6" w14:textId="030F86CD" w:rsidR="00471A87" w:rsidRPr="00A06B75" w:rsidRDefault="007C7D15">
      <w:pPr>
        <w:spacing w:line="360" w:lineRule="auto"/>
        <w:rPr>
          <w:rFonts w:asciiTheme="majorHAnsi" w:hAnsiTheme="majorHAnsi" w:cstheme="majorHAnsi"/>
          <w:sz w:val="22"/>
          <w:szCs w:val="22"/>
        </w:rPr>
      </w:pP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Pr="00A06B75">
        <w:rPr>
          <w:rFonts w:asciiTheme="majorHAnsi" w:hAnsiTheme="majorHAnsi" w:cstheme="majorHAnsi"/>
          <w:sz w:val="22"/>
          <w:szCs w:val="22"/>
        </w:rPr>
        <w:tab/>
      </w:r>
      <w:r w:rsidR="0088679F" w:rsidRPr="00A06B75">
        <w:rPr>
          <w:rStyle w:val="Strong"/>
          <w:rFonts w:asciiTheme="majorHAnsi" w:hAnsiTheme="majorHAnsi" w:cstheme="majorHAnsi"/>
          <w:sz w:val="22"/>
          <w:szCs w:val="22"/>
        </w:rPr>
        <w:t>(</w:t>
      </w:r>
      <w:r w:rsidR="0088679F" w:rsidRPr="00D71EC7">
        <w:rPr>
          <w:bCs/>
          <w:color w:val="002060"/>
          <w:sz w:val="20"/>
          <w:szCs w:val="20"/>
        </w:rPr>
        <w:t>D</w:t>
      </w:r>
      <w:r w:rsidR="000169D4">
        <w:rPr>
          <w:bCs/>
          <w:color w:val="002060"/>
          <w:sz w:val="20"/>
          <w:szCs w:val="20"/>
        </w:rPr>
        <w:t>hana</w:t>
      </w:r>
      <w:r w:rsidRPr="00A06B75">
        <w:rPr>
          <w:rStyle w:val="Strong"/>
          <w:rFonts w:asciiTheme="majorHAnsi" w:hAnsiTheme="majorHAnsi" w:cstheme="majorHAnsi"/>
          <w:sz w:val="22"/>
          <w:szCs w:val="22"/>
        </w:rPr>
        <w:t>)</w:t>
      </w:r>
    </w:p>
    <w:p w14:paraId="0C7B721B" w14:textId="77777777" w:rsidR="00471A87" w:rsidRPr="00A06B75" w:rsidRDefault="00471A87">
      <w:pPr>
        <w:spacing w:line="360" w:lineRule="auto"/>
        <w:rPr>
          <w:rFonts w:asciiTheme="majorHAnsi" w:hAnsiTheme="majorHAnsi" w:cstheme="majorHAnsi"/>
          <w:sz w:val="22"/>
          <w:szCs w:val="22"/>
        </w:rPr>
      </w:pPr>
    </w:p>
    <w:p w14:paraId="76D5393E" w14:textId="77777777" w:rsidR="00471A87" w:rsidRPr="00A06B75" w:rsidRDefault="00471A87">
      <w:pPr>
        <w:rPr>
          <w:rFonts w:asciiTheme="majorHAnsi" w:hAnsiTheme="majorHAnsi" w:cstheme="majorHAnsi"/>
          <w:b/>
          <w:sz w:val="22"/>
          <w:szCs w:val="22"/>
        </w:rPr>
      </w:pPr>
    </w:p>
    <w:p w14:paraId="6D01EBA4" w14:textId="77777777" w:rsidR="00471A87" w:rsidRPr="00A06B75" w:rsidRDefault="00471A87">
      <w:pPr>
        <w:rPr>
          <w:rFonts w:asciiTheme="majorHAnsi" w:hAnsiTheme="majorHAnsi" w:cstheme="majorHAnsi"/>
          <w:b/>
          <w:sz w:val="22"/>
          <w:szCs w:val="22"/>
        </w:rPr>
      </w:pPr>
    </w:p>
    <w:p w14:paraId="7DB9F6F9" w14:textId="77777777" w:rsidR="00471A87" w:rsidRPr="00A06B75" w:rsidRDefault="00471A87">
      <w:pPr>
        <w:shd w:val="clear" w:color="auto" w:fill="FFFFFF"/>
        <w:jc w:val="both"/>
        <w:rPr>
          <w:rFonts w:asciiTheme="majorHAnsi" w:hAnsiTheme="majorHAnsi" w:cstheme="majorHAnsi"/>
          <w:sz w:val="22"/>
          <w:szCs w:val="22"/>
        </w:rPr>
      </w:pPr>
    </w:p>
    <w:sectPr w:rsidR="00471A87" w:rsidRPr="00A06B75" w:rsidSect="007B0385">
      <w:headerReference w:type="default" r:id="rId8"/>
      <w:pgSz w:w="12240" w:h="15840"/>
      <w:pgMar w:top="870" w:right="1170" w:bottom="870" w:left="1170" w:header="283" w:footer="0" w:gutter="0"/>
      <w:pgBorders>
        <w:top w:val="single" w:sz="4" w:space="1" w:color="00000A"/>
        <w:left w:val="single" w:sz="4" w:space="4" w:color="00000A"/>
        <w:bottom w:val="single" w:sz="4" w:space="1" w:color="00000A"/>
        <w:right w:val="single" w:sz="4" w:space="4" w:color="00000A"/>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55A1A" w14:textId="77777777" w:rsidR="001E5EA6" w:rsidRDefault="001E5EA6" w:rsidP="007B0385">
      <w:r>
        <w:separator/>
      </w:r>
    </w:p>
  </w:endnote>
  <w:endnote w:type="continuationSeparator" w:id="0">
    <w:p w14:paraId="670631A6" w14:textId="77777777" w:rsidR="001E5EA6" w:rsidRDefault="001E5EA6" w:rsidP="007B0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7D909" w14:textId="77777777" w:rsidR="001E5EA6" w:rsidRDefault="001E5EA6" w:rsidP="007B0385">
      <w:r>
        <w:separator/>
      </w:r>
    </w:p>
  </w:footnote>
  <w:footnote w:type="continuationSeparator" w:id="0">
    <w:p w14:paraId="31199F3A" w14:textId="77777777" w:rsidR="001E5EA6" w:rsidRDefault="001E5EA6" w:rsidP="007B0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07D98" w14:textId="2F94A24B" w:rsidR="007B0385" w:rsidRDefault="007B0385">
    <w:pPr>
      <w:pStyle w:val="Header"/>
    </w:pPr>
    <w:r>
      <w:rPr>
        <w:noProof/>
        <w:lang w:eastAsia="en-US"/>
      </w:rPr>
      <w:drawing>
        <wp:anchor distT="0" distB="0" distL="114300" distR="114300" simplePos="0" relativeHeight="251659264" behindDoc="0" locked="0" layoutInCell="1" allowOverlap="1" wp14:anchorId="15C9B0F6" wp14:editId="7422EE9C">
          <wp:simplePos x="0" y="0"/>
          <wp:positionH relativeFrom="column">
            <wp:posOffset>5257800</wp:posOffset>
          </wp:positionH>
          <wp:positionV relativeFrom="page">
            <wp:posOffset>276225</wp:posOffset>
          </wp:positionV>
          <wp:extent cx="866775" cy="504825"/>
          <wp:effectExtent l="0" t="0" r="9525" b="9525"/>
          <wp:wrapTopAndBottom/>
          <wp:docPr id="1" name="Picture 1" descr="Image result for pd1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d1 certificati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6775" cy="504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E01"/>
      </v:shape>
    </w:pict>
  </w:numPicBullet>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sz w:val="18"/>
        <w:szCs w:val="18"/>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sz w:val="18"/>
        <w:szCs w:val="18"/>
      </w:rPr>
    </w:lvl>
  </w:abstractNum>
  <w:abstractNum w:abstractNumId="3" w15:restartNumberingAfterBreak="0">
    <w:nsid w:val="00CE184D"/>
    <w:multiLevelType w:val="multilevel"/>
    <w:tmpl w:val="0320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F14E8"/>
    <w:multiLevelType w:val="hybridMultilevel"/>
    <w:tmpl w:val="6FC67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B248EA"/>
    <w:multiLevelType w:val="multilevel"/>
    <w:tmpl w:val="1058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B064B"/>
    <w:multiLevelType w:val="hybridMultilevel"/>
    <w:tmpl w:val="402AEB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3A356C"/>
    <w:multiLevelType w:val="multilevel"/>
    <w:tmpl w:val="3CB2D7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37253D6B"/>
    <w:multiLevelType w:val="multilevel"/>
    <w:tmpl w:val="CA444614"/>
    <w:lvl w:ilvl="0">
      <w:start w:val="1"/>
      <w:numFmt w:val="bullet"/>
      <w:lvlText w:val="•"/>
      <w:lvlJc w:val="left"/>
      <w:pPr>
        <w:ind w:left="900" w:hanging="54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B2834F4"/>
    <w:multiLevelType w:val="hybridMultilevel"/>
    <w:tmpl w:val="680875E0"/>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3E7B44B8"/>
    <w:multiLevelType w:val="multilevel"/>
    <w:tmpl w:val="18BA14C2"/>
    <w:lvl w:ilvl="0">
      <w:start w:val="1"/>
      <w:numFmt w:val="bullet"/>
      <w:lvlText w:val="●"/>
      <w:lvlJc w:val="left"/>
      <w:pPr>
        <w:ind w:left="720" w:firstLine="360"/>
      </w:pPr>
      <w:rPr>
        <w:rFonts w:ascii="Arial" w:hAnsi="Arial" w:cs="Arial" w:hint="default"/>
        <w:b w:val="0"/>
        <w:i w:val="0"/>
        <w:caps w:val="0"/>
        <w:smallCaps w:val="0"/>
        <w:position w:val="0"/>
        <w:sz w:val="22"/>
        <w:u w:val="none"/>
        <w:shd w:val="clear" w:color="auto" w:fill="000000"/>
        <w:vertAlign w:val="baseline"/>
      </w:rPr>
    </w:lvl>
    <w:lvl w:ilvl="1">
      <w:start w:val="1"/>
      <w:numFmt w:val="bullet"/>
      <w:lvlText w:val="○"/>
      <w:lvlJc w:val="left"/>
      <w:pPr>
        <w:ind w:left="1080" w:firstLine="1080"/>
      </w:pPr>
      <w:rPr>
        <w:rFonts w:ascii="Arial" w:hAnsi="Arial" w:cs="Arial" w:hint="default"/>
        <w:b w:val="0"/>
        <w:i w:val="0"/>
        <w:caps w:val="0"/>
        <w:smallCaps w:val="0"/>
        <w:position w:val="0"/>
        <w:sz w:val="22"/>
        <w:u w:val="none"/>
        <w:shd w:val="clear" w:color="auto" w:fill="000000"/>
        <w:vertAlign w:val="baseline"/>
      </w:rPr>
    </w:lvl>
    <w:lvl w:ilvl="2">
      <w:start w:val="1"/>
      <w:numFmt w:val="bullet"/>
      <w:lvlText w:val="■"/>
      <w:lvlJc w:val="left"/>
      <w:pPr>
        <w:ind w:left="1800" w:firstLine="1800"/>
      </w:pPr>
      <w:rPr>
        <w:rFonts w:ascii="Arial" w:hAnsi="Arial" w:cs="Arial" w:hint="default"/>
        <w:b w:val="0"/>
        <w:i w:val="0"/>
        <w:caps w:val="0"/>
        <w:smallCaps w:val="0"/>
        <w:position w:val="0"/>
        <w:sz w:val="22"/>
        <w:u w:val="none"/>
        <w:shd w:val="clear" w:color="auto" w:fill="000000"/>
        <w:vertAlign w:val="baseline"/>
      </w:rPr>
    </w:lvl>
    <w:lvl w:ilvl="3">
      <w:start w:val="1"/>
      <w:numFmt w:val="bullet"/>
      <w:lvlText w:val="●"/>
      <w:lvlJc w:val="left"/>
      <w:pPr>
        <w:ind w:left="2520" w:firstLine="2520"/>
      </w:pPr>
      <w:rPr>
        <w:rFonts w:ascii="Arial" w:hAnsi="Arial" w:cs="Arial" w:hint="default"/>
        <w:b w:val="0"/>
        <w:i w:val="0"/>
        <w:caps w:val="0"/>
        <w:smallCaps w:val="0"/>
        <w:position w:val="0"/>
        <w:sz w:val="22"/>
        <w:u w:val="none"/>
        <w:shd w:val="clear" w:color="auto" w:fill="000000"/>
        <w:vertAlign w:val="baseline"/>
      </w:rPr>
    </w:lvl>
    <w:lvl w:ilvl="4">
      <w:start w:val="1"/>
      <w:numFmt w:val="bullet"/>
      <w:lvlText w:val="○"/>
      <w:lvlJc w:val="left"/>
      <w:pPr>
        <w:ind w:left="3240" w:firstLine="3240"/>
      </w:pPr>
      <w:rPr>
        <w:rFonts w:ascii="Arial" w:hAnsi="Arial" w:cs="Arial" w:hint="default"/>
        <w:b w:val="0"/>
        <w:i w:val="0"/>
        <w:caps w:val="0"/>
        <w:smallCaps w:val="0"/>
        <w:position w:val="0"/>
        <w:sz w:val="22"/>
        <w:u w:val="none"/>
        <w:shd w:val="clear" w:color="auto" w:fill="000000"/>
        <w:vertAlign w:val="baseline"/>
      </w:rPr>
    </w:lvl>
    <w:lvl w:ilvl="5">
      <w:start w:val="1"/>
      <w:numFmt w:val="bullet"/>
      <w:lvlText w:val="■"/>
      <w:lvlJc w:val="left"/>
      <w:pPr>
        <w:ind w:left="3960" w:firstLine="3960"/>
      </w:pPr>
      <w:rPr>
        <w:rFonts w:ascii="Arial" w:hAnsi="Arial" w:cs="Arial" w:hint="default"/>
        <w:b w:val="0"/>
        <w:i w:val="0"/>
        <w:caps w:val="0"/>
        <w:smallCaps w:val="0"/>
        <w:position w:val="0"/>
        <w:sz w:val="22"/>
        <w:u w:val="none"/>
        <w:shd w:val="clear" w:color="auto" w:fill="000000"/>
        <w:vertAlign w:val="baseline"/>
      </w:rPr>
    </w:lvl>
    <w:lvl w:ilvl="6">
      <w:start w:val="1"/>
      <w:numFmt w:val="bullet"/>
      <w:lvlText w:val="●"/>
      <w:lvlJc w:val="left"/>
      <w:pPr>
        <w:ind w:left="4680" w:firstLine="4680"/>
      </w:pPr>
      <w:rPr>
        <w:rFonts w:ascii="Arial" w:hAnsi="Arial" w:cs="Arial" w:hint="default"/>
        <w:b w:val="0"/>
        <w:i w:val="0"/>
        <w:caps w:val="0"/>
        <w:smallCaps w:val="0"/>
        <w:position w:val="0"/>
        <w:sz w:val="22"/>
        <w:u w:val="none"/>
        <w:shd w:val="clear" w:color="auto" w:fill="000000"/>
        <w:vertAlign w:val="baseline"/>
      </w:rPr>
    </w:lvl>
    <w:lvl w:ilvl="7">
      <w:start w:val="1"/>
      <w:numFmt w:val="bullet"/>
      <w:lvlText w:val="○"/>
      <w:lvlJc w:val="left"/>
      <w:pPr>
        <w:ind w:left="5400" w:firstLine="5400"/>
      </w:pPr>
      <w:rPr>
        <w:rFonts w:ascii="Arial" w:hAnsi="Arial" w:cs="Arial" w:hint="default"/>
        <w:b w:val="0"/>
        <w:i w:val="0"/>
        <w:caps w:val="0"/>
        <w:smallCaps w:val="0"/>
        <w:position w:val="0"/>
        <w:sz w:val="22"/>
        <w:u w:val="none"/>
        <w:shd w:val="clear" w:color="auto" w:fill="000000"/>
        <w:vertAlign w:val="baseline"/>
      </w:rPr>
    </w:lvl>
    <w:lvl w:ilvl="8">
      <w:start w:val="1"/>
      <w:numFmt w:val="bullet"/>
      <w:lvlText w:val="■"/>
      <w:lvlJc w:val="left"/>
      <w:pPr>
        <w:ind w:left="6120" w:firstLine="6120"/>
      </w:pPr>
      <w:rPr>
        <w:rFonts w:ascii="Arial" w:hAnsi="Arial" w:cs="Arial" w:hint="default"/>
        <w:b w:val="0"/>
        <w:i w:val="0"/>
        <w:caps w:val="0"/>
        <w:smallCaps w:val="0"/>
        <w:position w:val="0"/>
        <w:sz w:val="22"/>
        <w:u w:val="none"/>
        <w:shd w:val="clear" w:color="auto" w:fill="000000"/>
        <w:vertAlign w:val="baseline"/>
      </w:rPr>
    </w:lvl>
  </w:abstractNum>
  <w:abstractNum w:abstractNumId="11" w15:restartNumberingAfterBreak="0">
    <w:nsid w:val="413305EC"/>
    <w:multiLevelType w:val="hybridMultilevel"/>
    <w:tmpl w:val="D8C45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0A4E7E"/>
    <w:multiLevelType w:val="hybridMultilevel"/>
    <w:tmpl w:val="2A6E1E6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DA1939"/>
    <w:multiLevelType w:val="multilevel"/>
    <w:tmpl w:val="BCF6D290"/>
    <w:lvl w:ilvl="0">
      <w:start w:val="1"/>
      <w:numFmt w:val="bullet"/>
      <w:lvlText w:val="•"/>
      <w:lvlJc w:val="left"/>
      <w:pPr>
        <w:ind w:left="900" w:hanging="54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5462C8B"/>
    <w:multiLevelType w:val="hybridMultilevel"/>
    <w:tmpl w:val="24623630"/>
    <w:lvl w:ilvl="0" w:tplc="0409000B">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9B5D76"/>
    <w:multiLevelType w:val="multilevel"/>
    <w:tmpl w:val="9C003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B80537"/>
    <w:multiLevelType w:val="hybridMultilevel"/>
    <w:tmpl w:val="A0125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7406AE"/>
    <w:multiLevelType w:val="hybridMultilevel"/>
    <w:tmpl w:val="C0528B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2C6028A"/>
    <w:multiLevelType w:val="multilevel"/>
    <w:tmpl w:val="37DC56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638B1AD0"/>
    <w:multiLevelType w:val="multilevel"/>
    <w:tmpl w:val="AFE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1D6141"/>
    <w:multiLevelType w:val="hybridMultilevel"/>
    <w:tmpl w:val="AE4E6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6C725F"/>
    <w:multiLevelType w:val="multilevel"/>
    <w:tmpl w:val="FF4CBA9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69A8"/>
    <w:multiLevelType w:val="multilevel"/>
    <w:tmpl w:val="39C21B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D62704F"/>
    <w:multiLevelType w:val="hybridMultilevel"/>
    <w:tmpl w:val="B264583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B812D9"/>
    <w:multiLevelType w:val="multilevel"/>
    <w:tmpl w:val="9BB867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8"/>
  </w:num>
  <w:num w:numId="3">
    <w:abstractNumId w:val="22"/>
  </w:num>
  <w:num w:numId="4">
    <w:abstractNumId w:val="10"/>
  </w:num>
  <w:num w:numId="5">
    <w:abstractNumId w:val="18"/>
  </w:num>
  <w:num w:numId="6">
    <w:abstractNumId w:val="1"/>
  </w:num>
  <w:num w:numId="7">
    <w:abstractNumId w:val="2"/>
  </w:num>
  <w:num w:numId="8">
    <w:abstractNumId w:val="14"/>
  </w:num>
  <w:num w:numId="9">
    <w:abstractNumId w:val="6"/>
  </w:num>
  <w:num w:numId="10">
    <w:abstractNumId w:val="15"/>
  </w:num>
  <w:num w:numId="11">
    <w:abstractNumId w:val="7"/>
  </w:num>
  <w:num w:numId="12">
    <w:abstractNumId w:val="19"/>
  </w:num>
  <w:num w:numId="13">
    <w:abstractNumId w:val="0"/>
  </w:num>
  <w:num w:numId="14">
    <w:abstractNumId w:val="21"/>
  </w:num>
  <w:num w:numId="15">
    <w:abstractNumId w:val="5"/>
  </w:num>
  <w:num w:numId="16">
    <w:abstractNumId w:val="16"/>
  </w:num>
  <w:num w:numId="17">
    <w:abstractNumId w:val="9"/>
  </w:num>
  <w:num w:numId="18">
    <w:abstractNumId w:val="4"/>
  </w:num>
  <w:num w:numId="19">
    <w:abstractNumId w:val="24"/>
  </w:num>
  <w:num w:numId="20">
    <w:abstractNumId w:val="12"/>
  </w:num>
  <w:num w:numId="21">
    <w:abstractNumId w:val="23"/>
  </w:num>
  <w:num w:numId="22">
    <w:abstractNumId w:val="17"/>
  </w:num>
  <w:num w:numId="23">
    <w:abstractNumId w:val="11"/>
  </w:num>
  <w:num w:numId="24">
    <w:abstractNumId w:val="2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87"/>
    <w:rsid w:val="000169D4"/>
    <w:rsid w:val="000550BF"/>
    <w:rsid w:val="0009716D"/>
    <w:rsid w:val="001213D2"/>
    <w:rsid w:val="0013633C"/>
    <w:rsid w:val="001E4079"/>
    <w:rsid w:val="001E5EA6"/>
    <w:rsid w:val="00241728"/>
    <w:rsid w:val="002A2448"/>
    <w:rsid w:val="002B0AD2"/>
    <w:rsid w:val="002D2EF4"/>
    <w:rsid w:val="002D649E"/>
    <w:rsid w:val="002F1A45"/>
    <w:rsid w:val="003070CD"/>
    <w:rsid w:val="003A38C8"/>
    <w:rsid w:val="0040428B"/>
    <w:rsid w:val="00431FF0"/>
    <w:rsid w:val="00471A87"/>
    <w:rsid w:val="004A185A"/>
    <w:rsid w:val="005448FA"/>
    <w:rsid w:val="00553339"/>
    <w:rsid w:val="005625CD"/>
    <w:rsid w:val="005650B6"/>
    <w:rsid w:val="005E0E4B"/>
    <w:rsid w:val="005E1458"/>
    <w:rsid w:val="005F0C18"/>
    <w:rsid w:val="00643AD9"/>
    <w:rsid w:val="00652725"/>
    <w:rsid w:val="006924A7"/>
    <w:rsid w:val="00723403"/>
    <w:rsid w:val="0074005C"/>
    <w:rsid w:val="00741920"/>
    <w:rsid w:val="007A6763"/>
    <w:rsid w:val="007A7853"/>
    <w:rsid w:val="007B0385"/>
    <w:rsid w:val="007C7D15"/>
    <w:rsid w:val="0082299B"/>
    <w:rsid w:val="00861980"/>
    <w:rsid w:val="0088347E"/>
    <w:rsid w:val="0088679F"/>
    <w:rsid w:val="008E635B"/>
    <w:rsid w:val="00913383"/>
    <w:rsid w:val="00933855"/>
    <w:rsid w:val="00965399"/>
    <w:rsid w:val="0098692D"/>
    <w:rsid w:val="00996AC1"/>
    <w:rsid w:val="009A60AD"/>
    <w:rsid w:val="009E5092"/>
    <w:rsid w:val="009F38B9"/>
    <w:rsid w:val="00A06B75"/>
    <w:rsid w:val="00A1034E"/>
    <w:rsid w:val="00A1383C"/>
    <w:rsid w:val="00A21D60"/>
    <w:rsid w:val="00AD1CCB"/>
    <w:rsid w:val="00AE3440"/>
    <w:rsid w:val="00BB315B"/>
    <w:rsid w:val="00BB59F3"/>
    <w:rsid w:val="00BE3426"/>
    <w:rsid w:val="00BE661B"/>
    <w:rsid w:val="00C076EF"/>
    <w:rsid w:val="00C43CF2"/>
    <w:rsid w:val="00CE1707"/>
    <w:rsid w:val="00D55AB2"/>
    <w:rsid w:val="00D65506"/>
    <w:rsid w:val="00D71EC7"/>
    <w:rsid w:val="00DC340A"/>
    <w:rsid w:val="00DC7972"/>
    <w:rsid w:val="00DD2B53"/>
    <w:rsid w:val="00E17C19"/>
    <w:rsid w:val="00E23BEE"/>
    <w:rsid w:val="00E432C0"/>
    <w:rsid w:val="00EC02C2"/>
    <w:rsid w:val="00ED1738"/>
    <w:rsid w:val="00F71FAC"/>
    <w:rsid w:val="00FC66F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3DDB9"/>
  <w15:docId w15:val="{9166A880-B837-41F5-863B-3BFDFFBE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F28"/>
    <w:pPr>
      <w:suppressAutoHyphens/>
    </w:pPr>
    <w:rPr>
      <w:color w:val="00000A"/>
      <w:sz w:val="24"/>
    </w:rPr>
  </w:style>
  <w:style w:type="paragraph" w:styleId="Heading3">
    <w:name w:val="heading 3"/>
    <w:basedOn w:val="Normal"/>
    <w:next w:val="Normal"/>
    <w:link w:val="Heading3Char"/>
    <w:uiPriority w:val="9"/>
    <w:unhideWhenUsed/>
    <w:qFormat/>
    <w:rsid w:val="000A0606"/>
    <w:pPr>
      <w:keepNext/>
      <w:keepLines/>
      <w:widowControl w:val="0"/>
      <w:tabs>
        <w:tab w:val="left" w:pos="3192"/>
        <w:tab w:val="left" w:pos="4047"/>
        <w:tab w:val="left" w:pos="5871"/>
      </w:tabs>
      <w:spacing w:before="200" w:line="360" w:lineRule="auto"/>
      <w:jc w:val="both"/>
      <w:outlineLvl w:val="2"/>
    </w:pPr>
    <w:rPr>
      <w:rFonts w:asciiTheme="majorHAnsi" w:eastAsiaTheme="majorEastAsia" w:hAnsiTheme="majorHAnsi" w:cstheme="majorBidi"/>
      <w:b/>
      <w:bCs/>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F6A0B"/>
    <w:rPr>
      <w:color w:val="0000FF" w:themeColor="hyperlink"/>
      <w:u w:val="single"/>
    </w:rPr>
  </w:style>
  <w:style w:type="character" w:customStyle="1" w:styleId="BodyTextIndentChar">
    <w:name w:val="Body Text Indent Char"/>
    <w:basedOn w:val="DefaultParagraphFont"/>
    <w:link w:val="TextBodyIndent"/>
    <w:uiPriority w:val="99"/>
    <w:rsid w:val="00DF6A0B"/>
    <w:rPr>
      <w:rFonts w:ascii="Calibri" w:eastAsia="Calibri" w:hAnsi="Calibri" w:cs="Times New Roman"/>
      <w:sz w:val="22"/>
      <w:szCs w:val="22"/>
    </w:rPr>
  </w:style>
  <w:style w:type="character" w:customStyle="1" w:styleId="NoSpacingChar">
    <w:name w:val="No Spacing Char"/>
    <w:link w:val="NoSpacing"/>
    <w:uiPriority w:val="1"/>
    <w:locked/>
    <w:rsid w:val="00DF6A0B"/>
    <w:rPr>
      <w:rFonts w:eastAsiaTheme="minorHAnsi"/>
      <w:sz w:val="22"/>
      <w:szCs w:val="22"/>
    </w:rPr>
  </w:style>
  <w:style w:type="character" w:customStyle="1" w:styleId="LocationChar">
    <w:name w:val="Location Char"/>
    <w:rsid w:val="00DF6A0B"/>
    <w:rPr>
      <w:rFonts w:ascii="Tahoma" w:hAnsi="Tahoma"/>
      <w:i/>
      <w:spacing w:val="10"/>
      <w:sz w:val="16"/>
      <w:szCs w:val="16"/>
      <w:lang w:val="en-US" w:eastAsia="en-US" w:bidi="ar-SA"/>
    </w:rPr>
  </w:style>
  <w:style w:type="character" w:customStyle="1" w:styleId="BalloonTextChar">
    <w:name w:val="Balloon Text Char"/>
    <w:basedOn w:val="DefaultParagraphFont"/>
    <w:link w:val="BalloonText"/>
    <w:uiPriority w:val="99"/>
    <w:semiHidden/>
    <w:rsid w:val="00DF6A0B"/>
    <w:rPr>
      <w:rFonts w:ascii="Lucida Grande" w:hAnsi="Lucida Grande" w:cs="Lucida Grande"/>
      <w:sz w:val="18"/>
      <w:szCs w:val="18"/>
    </w:rPr>
  </w:style>
  <w:style w:type="character" w:styleId="Strong">
    <w:name w:val="Strong"/>
    <w:uiPriority w:val="22"/>
    <w:qFormat/>
    <w:rsid w:val="0063109C"/>
    <w:rPr>
      <w:b/>
      <w:bCs/>
    </w:rPr>
  </w:style>
  <w:style w:type="character" w:customStyle="1" w:styleId="Heading3Char">
    <w:name w:val="Heading 3 Char"/>
    <w:basedOn w:val="DefaultParagraphFont"/>
    <w:link w:val="Heading3"/>
    <w:uiPriority w:val="9"/>
    <w:rsid w:val="000A0606"/>
    <w:rPr>
      <w:rFonts w:asciiTheme="majorHAnsi" w:eastAsiaTheme="majorEastAsia" w:hAnsiTheme="majorHAnsi" w:cstheme="majorBidi"/>
      <w:b/>
      <w:bCs/>
      <w:color w:val="4F81BD" w:themeColor="accent1"/>
      <w:lang w:eastAsia="en-US"/>
    </w:rPr>
  </w:style>
  <w:style w:type="character" w:customStyle="1" w:styleId="xbe">
    <w:name w:val="_xbe"/>
    <w:basedOn w:val="DefaultParagraphFont"/>
    <w:rsid w:val="009876B7"/>
  </w:style>
  <w:style w:type="character" w:customStyle="1" w:styleId="ListLabel1">
    <w:name w:val="ListLabel 1"/>
    <w:rPr>
      <w:rFonts w:cs="Courier New"/>
    </w:rPr>
  </w:style>
  <w:style w:type="character" w:customStyle="1" w:styleId="ListLabel2">
    <w:name w:val="ListLabel 2"/>
    <w:rPr>
      <w:rFonts w:eastAsia="Arial Unicode MS" w:cs="Arial"/>
    </w:rPr>
  </w:style>
  <w:style w:type="character" w:customStyle="1" w:styleId="ListLabel3">
    <w:name w:val="ListLabel 3"/>
    <w:rPr>
      <w:rFonts w:cs="Calibri"/>
    </w:rPr>
  </w:style>
  <w:style w:type="character" w:customStyle="1" w:styleId="ListLabel4">
    <w:name w:val="ListLabel 4"/>
    <w:rPr>
      <w:rFonts w:eastAsia="Arial" w:cs="Arial"/>
      <w:i w:val="0"/>
      <w:caps w:val="0"/>
      <w:smallCaps w:val="0"/>
      <w:color w:val="000000"/>
      <w:position w:val="0"/>
      <w:sz w:val="22"/>
      <w:shd w:val="clear" w:color="auto" w:fill="000000"/>
      <w:vertAlign w:val="baseline"/>
    </w:rPr>
  </w:style>
  <w:style w:type="character" w:customStyle="1" w:styleId="ListLabel5">
    <w:name w:val="ListLabel 5"/>
    <w:rPr>
      <w:rFonts w:cs="Calibri"/>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Arial"/>
      <w:i w:val="0"/>
      <w:caps w:val="0"/>
      <w:smallCaps w:val="0"/>
      <w:position w:val="0"/>
      <w:sz w:val="22"/>
      <w:shd w:val="clear" w:color="auto" w:fill="000000"/>
      <w:vertAlign w:val="baseline"/>
    </w:rPr>
  </w:style>
  <w:style w:type="character" w:customStyle="1" w:styleId="ListLabel10">
    <w:name w:val="ListLabel 10"/>
    <w:rPr>
      <w:rFonts w:cs="Calibri"/>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Arial"/>
      <w:i w:val="0"/>
      <w:caps w:val="0"/>
      <w:smallCaps w:val="0"/>
      <w:position w:val="0"/>
      <w:sz w:val="22"/>
      <w:shd w:val="clear" w:color="auto" w:fill="000000"/>
      <w:vertAlign w:val="baseline"/>
    </w:rPr>
  </w:style>
  <w:style w:type="character" w:customStyle="1" w:styleId="ListLabel15">
    <w:name w:val="ListLabel 15"/>
    <w:rPr>
      <w:rFonts w:cs="Calibri"/>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Arial"/>
      <w:i w:val="0"/>
      <w:caps w:val="0"/>
      <w:smallCaps w:val="0"/>
      <w:position w:val="0"/>
      <w:sz w:val="22"/>
      <w:shd w:val="clear" w:color="auto" w:fill="000000"/>
      <w:vertAlign w:val="baseline"/>
    </w:rPr>
  </w:style>
  <w:style w:type="character" w:customStyle="1" w:styleId="ListLabel20">
    <w:name w:val="ListLabel 20"/>
    <w:rPr>
      <w:rFonts w:cs="Calibri"/>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Arial"/>
      <w:b w:val="0"/>
      <w:i w:val="0"/>
      <w:caps w:val="0"/>
      <w:smallCaps w:val="0"/>
      <w:position w:val="0"/>
      <w:sz w:val="22"/>
      <w:u w:val="none"/>
      <w:shd w:val="clear" w:color="auto" w:fill="000000"/>
      <w:vertAlign w:val="baseline"/>
    </w:rPr>
  </w:style>
  <w:style w:type="paragraph" w:customStyle="1" w:styleId="Heading">
    <w:name w:val="Heading"/>
    <w:basedOn w:val="Normal"/>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pPr>
      <w:suppressLineNumbers/>
      <w:spacing w:before="120" w:after="120"/>
    </w:pPr>
    <w:rPr>
      <w:rFonts w:cs="Arial"/>
      <w:i/>
      <w:iCs/>
    </w:rPr>
  </w:style>
  <w:style w:type="paragraph" w:customStyle="1" w:styleId="Index">
    <w:name w:val="Index"/>
    <w:basedOn w:val="Normal"/>
    <w:pPr>
      <w:suppressLineNumbers/>
    </w:pPr>
    <w:rPr>
      <w:rFonts w:cs="Arial"/>
    </w:rPr>
  </w:style>
  <w:style w:type="paragraph" w:styleId="NoSpacing">
    <w:name w:val="No Spacing"/>
    <w:link w:val="NoSpacingChar"/>
    <w:uiPriority w:val="1"/>
    <w:qFormat/>
    <w:rsid w:val="00DF6A0B"/>
    <w:pPr>
      <w:suppressAutoHyphens/>
    </w:pPr>
    <w:rPr>
      <w:rFonts w:ascii="Cambria" w:eastAsiaTheme="minorHAnsi" w:hAnsi="Cambria"/>
      <w:color w:val="00000A"/>
      <w:sz w:val="22"/>
      <w:szCs w:val="22"/>
    </w:rPr>
  </w:style>
  <w:style w:type="paragraph" w:styleId="ListParagraph">
    <w:name w:val="List Paragraph"/>
    <w:basedOn w:val="Normal"/>
    <w:uiPriority w:val="34"/>
    <w:qFormat/>
    <w:rsid w:val="001410A3"/>
    <w:pPr>
      <w:shd w:val="clear" w:color="auto" w:fill="FFFFFF"/>
      <w:contextualSpacing/>
    </w:pPr>
    <w:rPr>
      <w:rFonts w:eastAsia="Times New Roman" w:cs="Arial"/>
      <w:color w:val="000000" w:themeColor="text1"/>
      <w:sz w:val="22"/>
      <w:szCs w:val="22"/>
    </w:rPr>
  </w:style>
  <w:style w:type="paragraph" w:customStyle="1" w:styleId="TextBodyIndent">
    <w:name w:val="Text Body Indent"/>
    <w:basedOn w:val="Normal"/>
    <w:link w:val="BodyTextIndentChar"/>
    <w:uiPriority w:val="99"/>
    <w:unhideWhenUsed/>
    <w:rsid w:val="00DF6A0B"/>
    <w:pPr>
      <w:spacing w:after="120" w:line="276" w:lineRule="auto"/>
      <w:ind w:left="360"/>
    </w:pPr>
    <w:rPr>
      <w:rFonts w:ascii="Calibri" w:eastAsia="Calibri" w:hAnsi="Calibri" w:cs="Times New Roman"/>
      <w:sz w:val="22"/>
      <w:szCs w:val="22"/>
    </w:rPr>
  </w:style>
  <w:style w:type="paragraph" w:styleId="BalloonText">
    <w:name w:val="Balloon Text"/>
    <w:basedOn w:val="Normal"/>
    <w:link w:val="BalloonTextChar"/>
    <w:unhideWhenUsed/>
    <w:rsid w:val="00DF6A0B"/>
    <w:rPr>
      <w:rFonts w:ascii="Lucida Grande" w:hAnsi="Lucida Grande" w:cs="Lucida Grande"/>
      <w:sz w:val="18"/>
      <w:szCs w:val="18"/>
    </w:rPr>
  </w:style>
  <w:style w:type="paragraph" w:customStyle="1" w:styleId="Li">
    <w:name w:val="Li"/>
    <w:basedOn w:val="Normal"/>
    <w:rsid w:val="002202BD"/>
    <w:rPr>
      <w:rFonts w:ascii="Trebuchet MS" w:eastAsia="Trebuchet MS" w:hAnsi="Trebuchet MS" w:cs="Trebuchet MS"/>
      <w:color w:val="000000"/>
      <w:sz w:val="20"/>
      <w:shd w:val="clear" w:color="auto" w:fill="FFFFFF"/>
      <w:lang w:val="ru-RU" w:eastAsia="ru-RU"/>
    </w:rPr>
  </w:style>
  <w:style w:type="paragraph" w:customStyle="1" w:styleId="MediumGrid1-Accent21">
    <w:name w:val="Medium Grid 1 - Accent 21"/>
    <w:basedOn w:val="Normal"/>
    <w:qFormat/>
    <w:rsid w:val="009B1D5B"/>
    <w:pPr>
      <w:spacing w:after="200" w:line="276" w:lineRule="auto"/>
      <w:ind w:left="720"/>
      <w:contextualSpacing/>
    </w:pPr>
    <w:rPr>
      <w:rFonts w:ascii="Calibri" w:eastAsia="Calibri" w:hAnsi="Calibri" w:cs="Times New Roman"/>
      <w:sz w:val="22"/>
      <w:szCs w:val="22"/>
    </w:rPr>
  </w:style>
  <w:style w:type="paragraph" w:customStyle="1" w:styleId="MediumGrid22">
    <w:name w:val="Medium Grid 22"/>
    <w:uiPriority w:val="1"/>
    <w:qFormat/>
    <w:rsid w:val="00A17E8C"/>
    <w:pPr>
      <w:suppressAutoHyphens/>
    </w:pPr>
    <w:rPr>
      <w:rFonts w:ascii="Calibri" w:eastAsia="Calibri" w:hAnsi="Calibri" w:cs="Calibri"/>
      <w:color w:val="00000A"/>
      <w:sz w:val="22"/>
      <w:szCs w:val="22"/>
      <w:lang w:eastAsia="ar-SA"/>
    </w:rPr>
  </w:style>
  <w:style w:type="paragraph" w:customStyle="1" w:styleId="Normal1">
    <w:name w:val="Normal1"/>
    <w:rsid w:val="00E2000F"/>
    <w:pPr>
      <w:suppressAutoHyphens/>
    </w:pPr>
    <w:rPr>
      <w:rFonts w:ascii="Times New Roman" w:eastAsia="Times New Roman" w:hAnsi="Times New Roman" w:cs="Times New Roman"/>
      <w:color w:val="000000"/>
      <w:sz w:val="24"/>
      <w:szCs w:val="22"/>
      <w:lang w:val="en-IN" w:eastAsia="en-IN"/>
    </w:rPr>
  </w:style>
  <w:style w:type="table" w:styleId="TableGrid">
    <w:name w:val="Table Grid"/>
    <w:basedOn w:val="TableNormal"/>
    <w:uiPriority w:val="59"/>
    <w:rsid w:val="00DF6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550BF"/>
    <w:pPr>
      <w:suppressAutoHyphens w:val="0"/>
      <w:spacing w:before="100" w:beforeAutospacing="1" w:after="100" w:afterAutospacing="1"/>
    </w:pPr>
    <w:rPr>
      <w:rFonts w:ascii="Times New Roman" w:eastAsia="Times New Roman" w:hAnsi="Times New Roman" w:cs="Times New Roman"/>
      <w:color w:val="auto"/>
      <w:lang w:val="en-IN" w:eastAsia="en-IN"/>
    </w:rPr>
  </w:style>
  <w:style w:type="character" w:customStyle="1" w:styleId="normaltextrun">
    <w:name w:val="normaltextrun"/>
    <w:basedOn w:val="DefaultParagraphFont"/>
    <w:rsid w:val="000550BF"/>
  </w:style>
  <w:style w:type="character" w:customStyle="1" w:styleId="eop">
    <w:name w:val="eop"/>
    <w:basedOn w:val="DefaultParagraphFont"/>
    <w:rsid w:val="000550BF"/>
  </w:style>
  <w:style w:type="paragraph" w:styleId="NormalWeb">
    <w:name w:val="Normal (Web)"/>
    <w:basedOn w:val="Normal"/>
    <w:uiPriority w:val="99"/>
    <w:unhideWhenUsed/>
    <w:rsid w:val="006924A7"/>
    <w:pPr>
      <w:suppressAutoHyphens w:val="0"/>
      <w:spacing w:before="100" w:beforeAutospacing="1" w:after="100" w:afterAutospacing="1"/>
    </w:pPr>
    <w:rPr>
      <w:rFonts w:ascii="Times New Roman" w:eastAsia="Times New Roman" w:hAnsi="Times New Roman" w:cs="Times New Roman"/>
      <w:color w:val="auto"/>
      <w:lang w:val="en-IN" w:eastAsia="en-IN"/>
    </w:rPr>
  </w:style>
  <w:style w:type="paragraph" w:styleId="Header">
    <w:name w:val="header"/>
    <w:basedOn w:val="Normal"/>
    <w:link w:val="HeaderChar"/>
    <w:uiPriority w:val="99"/>
    <w:unhideWhenUsed/>
    <w:rsid w:val="007B0385"/>
    <w:pPr>
      <w:tabs>
        <w:tab w:val="center" w:pos="4513"/>
        <w:tab w:val="right" w:pos="9026"/>
      </w:tabs>
    </w:pPr>
  </w:style>
  <w:style w:type="character" w:customStyle="1" w:styleId="HeaderChar">
    <w:name w:val="Header Char"/>
    <w:basedOn w:val="DefaultParagraphFont"/>
    <w:link w:val="Header"/>
    <w:uiPriority w:val="99"/>
    <w:rsid w:val="007B0385"/>
    <w:rPr>
      <w:color w:val="00000A"/>
      <w:sz w:val="24"/>
    </w:rPr>
  </w:style>
  <w:style w:type="paragraph" w:styleId="Footer">
    <w:name w:val="footer"/>
    <w:basedOn w:val="Normal"/>
    <w:link w:val="FooterChar"/>
    <w:uiPriority w:val="99"/>
    <w:unhideWhenUsed/>
    <w:rsid w:val="007B0385"/>
    <w:pPr>
      <w:tabs>
        <w:tab w:val="center" w:pos="4513"/>
        <w:tab w:val="right" w:pos="9026"/>
      </w:tabs>
    </w:pPr>
  </w:style>
  <w:style w:type="character" w:customStyle="1" w:styleId="FooterChar">
    <w:name w:val="Footer Char"/>
    <w:basedOn w:val="DefaultParagraphFont"/>
    <w:link w:val="Footer"/>
    <w:uiPriority w:val="99"/>
    <w:rsid w:val="007B0385"/>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310901">
      <w:bodyDiv w:val="1"/>
      <w:marLeft w:val="0"/>
      <w:marRight w:val="0"/>
      <w:marTop w:val="0"/>
      <w:marBottom w:val="0"/>
      <w:divBdr>
        <w:top w:val="none" w:sz="0" w:space="0" w:color="auto"/>
        <w:left w:val="none" w:sz="0" w:space="0" w:color="auto"/>
        <w:bottom w:val="none" w:sz="0" w:space="0" w:color="auto"/>
        <w:right w:val="none" w:sz="0" w:space="0" w:color="auto"/>
      </w:divBdr>
      <w:divsChild>
        <w:div w:id="1924800815">
          <w:marLeft w:val="0"/>
          <w:marRight w:val="0"/>
          <w:marTop w:val="0"/>
          <w:marBottom w:val="0"/>
          <w:divBdr>
            <w:top w:val="none" w:sz="0" w:space="0" w:color="auto"/>
            <w:left w:val="none" w:sz="0" w:space="0" w:color="auto"/>
            <w:bottom w:val="none" w:sz="0" w:space="0" w:color="auto"/>
            <w:right w:val="none" w:sz="0" w:space="0" w:color="auto"/>
          </w:divBdr>
        </w:div>
      </w:divsChild>
    </w:div>
    <w:div w:id="517739920">
      <w:bodyDiv w:val="1"/>
      <w:marLeft w:val="0"/>
      <w:marRight w:val="0"/>
      <w:marTop w:val="0"/>
      <w:marBottom w:val="0"/>
      <w:divBdr>
        <w:top w:val="none" w:sz="0" w:space="0" w:color="auto"/>
        <w:left w:val="none" w:sz="0" w:space="0" w:color="auto"/>
        <w:bottom w:val="none" w:sz="0" w:space="0" w:color="auto"/>
        <w:right w:val="none" w:sz="0" w:space="0" w:color="auto"/>
      </w:divBdr>
      <w:divsChild>
        <w:div w:id="1164979951">
          <w:marLeft w:val="0"/>
          <w:marRight w:val="0"/>
          <w:marTop w:val="0"/>
          <w:marBottom w:val="0"/>
          <w:divBdr>
            <w:top w:val="none" w:sz="0" w:space="0" w:color="auto"/>
            <w:left w:val="none" w:sz="0" w:space="0" w:color="auto"/>
            <w:bottom w:val="none" w:sz="0" w:space="0" w:color="auto"/>
            <w:right w:val="none" w:sz="0" w:space="0" w:color="auto"/>
          </w:divBdr>
        </w:div>
      </w:divsChild>
    </w:div>
    <w:div w:id="550848026">
      <w:bodyDiv w:val="1"/>
      <w:marLeft w:val="0"/>
      <w:marRight w:val="0"/>
      <w:marTop w:val="0"/>
      <w:marBottom w:val="0"/>
      <w:divBdr>
        <w:top w:val="none" w:sz="0" w:space="0" w:color="auto"/>
        <w:left w:val="none" w:sz="0" w:space="0" w:color="auto"/>
        <w:bottom w:val="none" w:sz="0" w:space="0" w:color="auto"/>
        <w:right w:val="none" w:sz="0" w:space="0" w:color="auto"/>
      </w:divBdr>
      <w:divsChild>
        <w:div w:id="1833910451">
          <w:marLeft w:val="0"/>
          <w:marRight w:val="0"/>
          <w:marTop w:val="0"/>
          <w:marBottom w:val="0"/>
          <w:divBdr>
            <w:top w:val="none" w:sz="0" w:space="0" w:color="auto"/>
            <w:left w:val="none" w:sz="0" w:space="0" w:color="auto"/>
            <w:bottom w:val="none" w:sz="0" w:space="0" w:color="auto"/>
            <w:right w:val="none" w:sz="0" w:space="0" w:color="auto"/>
          </w:divBdr>
        </w:div>
      </w:divsChild>
    </w:div>
    <w:div w:id="561523326">
      <w:bodyDiv w:val="1"/>
      <w:marLeft w:val="0"/>
      <w:marRight w:val="0"/>
      <w:marTop w:val="0"/>
      <w:marBottom w:val="0"/>
      <w:divBdr>
        <w:top w:val="none" w:sz="0" w:space="0" w:color="auto"/>
        <w:left w:val="none" w:sz="0" w:space="0" w:color="auto"/>
        <w:bottom w:val="none" w:sz="0" w:space="0" w:color="auto"/>
        <w:right w:val="none" w:sz="0" w:space="0" w:color="auto"/>
      </w:divBdr>
      <w:divsChild>
        <w:div w:id="2096245270">
          <w:marLeft w:val="0"/>
          <w:marRight w:val="0"/>
          <w:marTop w:val="0"/>
          <w:marBottom w:val="0"/>
          <w:divBdr>
            <w:top w:val="none" w:sz="0" w:space="0" w:color="auto"/>
            <w:left w:val="none" w:sz="0" w:space="0" w:color="auto"/>
            <w:bottom w:val="none" w:sz="0" w:space="0" w:color="auto"/>
            <w:right w:val="none" w:sz="0" w:space="0" w:color="auto"/>
          </w:divBdr>
        </w:div>
      </w:divsChild>
    </w:div>
    <w:div w:id="759108583">
      <w:bodyDiv w:val="1"/>
      <w:marLeft w:val="0"/>
      <w:marRight w:val="0"/>
      <w:marTop w:val="0"/>
      <w:marBottom w:val="0"/>
      <w:divBdr>
        <w:top w:val="none" w:sz="0" w:space="0" w:color="auto"/>
        <w:left w:val="none" w:sz="0" w:space="0" w:color="auto"/>
        <w:bottom w:val="none" w:sz="0" w:space="0" w:color="auto"/>
        <w:right w:val="none" w:sz="0" w:space="0" w:color="auto"/>
      </w:divBdr>
      <w:divsChild>
        <w:div w:id="1035471040">
          <w:marLeft w:val="0"/>
          <w:marRight w:val="0"/>
          <w:marTop w:val="0"/>
          <w:marBottom w:val="0"/>
          <w:divBdr>
            <w:top w:val="none" w:sz="0" w:space="0" w:color="auto"/>
            <w:left w:val="none" w:sz="0" w:space="0" w:color="auto"/>
            <w:bottom w:val="none" w:sz="0" w:space="0" w:color="auto"/>
            <w:right w:val="none" w:sz="0" w:space="0" w:color="auto"/>
          </w:divBdr>
        </w:div>
      </w:divsChild>
    </w:div>
    <w:div w:id="778765909">
      <w:bodyDiv w:val="1"/>
      <w:marLeft w:val="0"/>
      <w:marRight w:val="0"/>
      <w:marTop w:val="0"/>
      <w:marBottom w:val="0"/>
      <w:divBdr>
        <w:top w:val="none" w:sz="0" w:space="0" w:color="auto"/>
        <w:left w:val="none" w:sz="0" w:space="0" w:color="auto"/>
        <w:bottom w:val="none" w:sz="0" w:space="0" w:color="auto"/>
        <w:right w:val="none" w:sz="0" w:space="0" w:color="auto"/>
      </w:divBdr>
      <w:divsChild>
        <w:div w:id="1630744326">
          <w:marLeft w:val="0"/>
          <w:marRight w:val="0"/>
          <w:marTop w:val="0"/>
          <w:marBottom w:val="0"/>
          <w:divBdr>
            <w:top w:val="none" w:sz="0" w:space="0" w:color="auto"/>
            <w:left w:val="none" w:sz="0" w:space="0" w:color="auto"/>
            <w:bottom w:val="none" w:sz="0" w:space="0" w:color="auto"/>
            <w:right w:val="none" w:sz="0" w:space="0" w:color="auto"/>
          </w:divBdr>
        </w:div>
        <w:div w:id="795366587">
          <w:marLeft w:val="0"/>
          <w:marRight w:val="0"/>
          <w:marTop w:val="0"/>
          <w:marBottom w:val="0"/>
          <w:divBdr>
            <w:top w:val="none" w:sz="0" w:space="0" w:color="auto"/>
            <w:left w:val="none" w:sz="0" w:space="0" w:color="auto"/>
            <w:bottom w:val="none" w:sz="0" w:space="0" w:color="auto"/>
            <w:right w:val="none" w:sz="0" w:space="0" w:color="auto"/>
          </w:divBdr>
          <w:divsChild>
            <w:div w:id="1967853573">
              <w:marLeft w:val="0"/>
              <w:marRight w:val="0"/>
              <w:marTop w:val="30"/>
              <w:marBottom w:val="30"/>
              <w:divBdr>
                <w:top w:val="none" w:sz="0" w:space="0" w:color="auto"/>
                <w:left w:val="none" w:sz="0" w:space="0" w:color="auto"/>
                <w:bottom w:val="none" w:sz="0" w:space="0" w:color="auto"/>
                <w:right w:val="none" w:sz="0" w:space="0" w:color="auto"/>
              </w:divBdr>
              <w:divsChild>
                <w:div w:id="1404722407">
                  <w:marLeft w:val="0"/>
                  <w:marRight w:val="0"/>
                  <w:marTop w:val="0"/>
                  <w:marBottom w:val="0"/>
                  <w:divBdr>
                    <w:top w:val="none" w:sz="0" w:space="0" w:color="auto"/>
                    <w:left w:val="none" w:sz="0" w:space="0" w:color="auto"/>
                    <w:bottom w:val="none" w:sz="0" w:space="0" w:color="auto"/>
                    <w:right w:val="none" w:sz="0" w:space="0" w:color="auto"/>
                  </w:divBdr>
                  <w:divsChild>
                    <w:div w:id="34931054">
                      <w:marLeft w:val="0"/>
                      <w:marRight w:val="0"/>
                      <w:marTop w:val="0"/>
                      <w:marBottom w:val="0"/>
                      <w:divBdr>
                        <w:top w:val="none" w:sz="0" w:space="0" w:color="auto"/>
                        <w:left w:val="none" w:sz="0" w:space="0" w:color="auto"/>
                        <w:bottom w:val="none" w:sz="0" w:space="0" w:color="auto"/>
                        <w:right w:val="none" w:sz="0" w:space="0" w:color="auto"/>
                      </w:divBdr>
                    </w:div>
                  </w:divsChild>
                </w:div>
                <w:div w:id="1992556930">
                  <w:marLeft w:val="0"/>
                  <w:marRight w:val="0"/>
                  <w:marTop w:val="0"/>
                  <w:marBottom w:val="0"/>
                  <w:divBdr>
                    <w:top w:val="none" w:sz="0" w:space="0" w:color="auto"/>
                    <w:left w:val="none" w:sz="0" w:space="0" w:color="auto"/>
                    <w:bottom w:val="none" w:sz="0" w:space="0" w:color="auto"/>
                    <w:right w:val="none" w:sz="0" w:space="0" w:color="auto"/>
                  </w:divBdr>
                  <w:divsChild>
                    <w:div w:id="627860250">
                      <w:marLeft w:val="0"/>
                      <w:marRight w:val="0"/>
                      <w:marTop w:val="0"/>
                      <w:marBottom w:val="0"/>
                      <w:divBdr>
                        <w:top w:val="none" w:sz="0" w:space="0" w:color="auto"/>
                        <w:left w:val="none" w:sz="0" w:space="0" w:color="auto"/>
                        <w:bottom w:val="none" w:sz="0" w:space="0" w:color="auto"/>
                        <w:right w:val="none" w:sz="0" w:space="0" w:color="auto"/>
                      </w:divBdr>
                    </w:div>
                  </w:divsChild>
                </w:div>
                <w:div w:id="1823547719">
                  <w:marLeft w:val="0"/>
                  <w:marRight w:val="0"/>
                  <w:marTop w:val="0"/>
                  <w:marBottom w:val="0"/>
                  <w:divBdr>
                    <w:top w:val="none" w:sz="0" w:space="0" w:color="auto"/>
                    <w:left w:val="none" w:sz="0" w:space="0" w:color="auto"/>
                    <w:bottom w:val="none" w:sz="0" w:space="0" w:color="auto"/>
                    <w:right w:val="none" w:sz="0" w:space="0" w:color="auto"/>
                  </w:divBdr>
                  <w:divsChild>
                    <w:div w:id="1704208766">
                      <w:marLeft w:val="0"/>
                      <w:marRight w:val="0"/>
                      <w:marTop w:val="0"/>
                      <w:marBottom w:val="0"/>
                      <w:divBdr>
                        <w:top w:val="none" w:sz="0" w:space="0" w:color="auto"/>
                        <w:left w:val="none" w:sz="0" w:space="0" w:color="auto"/>
                        <w:bottom w:val="none" w:sz="0" w:space="0" w:color="auto"/>
                        <w:right w:val="none" w:sz="0" w:space="0" w:color="auto"/>
                      </w:divBdr>
                    </w:div>
                  </w:divsChild>
                </w:div>
                <w:div w:id="1885405447">
                  <w:marLeft w:val="0"/>
                  <w:marRight w:val="0"/>
                  <w:marTop w:val="0"/>
                  <w:marBottom w:val="0"/>
                  <w:divBdr>
                    <w:top w:val="none" w:sz="0" w:space="0" w:color="auto"/>
                    <w:left w:val="none" w:sz="0" w:space="0" w:color="auto"/>
                    <w:bottom w:val="none" w:sz="0" w:space="0" w:color="auto"/>
                    <w:right w:val="none" w:sz="0" w:space="0" w:color="auto"/>
                  </w:divBdr>
                  <w:divsChild>
                    <w:div w:id="1140927394">
                      <w:marLeft w:val="0"/>
                      <w:marRight w:val="0"/>
                      <w:marTop w:val="0"/>
                      <w:marBottom w:val="0"/>
                      <w:divBdr>
                        <w:top w:val="none" w:sz="0" w:space="0" w:color="auto"/>
                        <w:left w:val="none" w:sz="0" w:space="0" w:color="auto"/>
                        <w:bottom w:val="none" w:sz="0" w:space="0" w:color="auto"/>
                        <w:right w:val="none" w:sz="0" w:space="0" w:color="auto"/>
                      </w:divBdr>
                    </w:div>
                  </w:divsChild>
                </w:div>
                <w:div w:id="1022390842">
                  <w:marLeft w:val="0"/>
                  <w:marRight w:val="0"/>
                  <w:marTop w:val="0"/>
                  <w:marBottom w:val="0"/>
                  <w:divBdr>
                    <w:top w:val="none" w:sz="0" w:space="0" w:color="auto"/>
                    <w:left w:val="none" w:sz="0" w:space="0" w:color="auto"/>
                    <w:bottom w:val="none" w:sz="0" w:space="0" w:color="auto"/>
                    <w:right w:val="none" w:sz="0" w:space="0" w:color="auto"/>
                  </w:divBdr>
                  <w:divsChild>
                    <w:div w:id="1780640086">
                      <w:marLeft w:val="0"/>
                      <w:marRight w:val="0"/>
                      <w:marTop w:val="0"/>
                      <w:marBottom w:val="0"/>
                      <w:divBdr>
                        <w:top w:val="none" w:sz="0" w:space="0" w:color="auto"/>
                        <w:left w:val="none" w:sz="0" w:space="0" w:color="auto"/>
                        <w:bottom w:val="none" w:sz="0" w:space="0" w:color="auto"/>
                        <w:right w:val="none" w:sz="0" w:space="0" w:color="auto"/>
                      </w:divBdr>
                    </w:div>
                  </w:divsChild>
                </w:div>
                <w:div w:id="1985239065">
                  <w:marLeft w:val="0"/>
                  <w:marRight w:val="0"/>
                  <w:marTop w:val="0"/>
                  <w:marBottom w:val="0"/>
                  <w:divBdr>
                    <w:top w:val="none" w:sz="0" w:space="0" w:color="auto"/>
                    <w:left w:val="none" w:sz="0" w:space="0" w:color="auto"/>
                    <w:bottom w:val="none" w:sz="0" w:space="0" w:color="auto"/>
                    <w:right w:val="none" w:sz="0" w:space="0" w:color="auto"/>
                  </w:divBdr>
                  <w:divsChild>
                    <w:div w:id="1345128201">
                      <w:marLeft w:val="0"/>
                      <w:marRight w:val="0"/>
                      <w:marTop w:val="0"/>
                      <w:marBottom w:val="0"/>
                      <w:divBdr>
                        <w:top w:val="none" w:sz="0" w:space="0" w:color="auto"/>
                        <w:left w:val="none" w:sz="0" w:space="0" w:color="auto"/>
                        <w:bottom w:val="none" w:sz="0" w:space="0" w:color="auto"/>
                        <w:right w:val="none" w:sz="0" w:space="0" w:color="auto"/>
                      </w:divBdr>
                    </w:div>
                  </w:divsChild>
                </w:div>
                <w:div w:id="1101678687">
                  <w:marLeft w:val="0"/>
                  <w:marRight w:val="0"/>
                  <w:marTop w:val="0"/>
                  <w:marBottom w:val="0"/>
                  <w:divBdr>
                    <w:top w:val="none" w:sz="0" w:space="0" w:color="auto"/>
                    <w:left w:val="none" w:sz="0" w:space="0" w:color="auto"/>
                    <w:bottom w:val="none" w:sz="0" w:space="0" w:color="auto"/>
                    <w:right w:val="none" w:sz="0" w:space="0" w:color="auto"/>
                  </w:divBdr>
                  <w:divsChild>
                    <w:div w:id="1516840043">
                      <w:marLeft w:val="0"/>
                      <w:marRight w:val="0"/>
                      <w:marTop w:val="0"/>
                      <w:marBottom w:val="0"/>
                      <w:divBdr>
                        <w:top w:val="none" w:sz="0" w:space="0" w:color="auto"/>
                        <w:left w:val="none" w:sz="0" w:space="0" w:color="auto"/>
                        <w:bottom w:val="none" w:sz="0" w:space="0" w:color="auto"/>
                        <w:right w:val="none" w:sz="0" w:space="0" w:color="auto"/>
                      </w:divBdr>
                    </w:div>
                  </w:divsChild>
                </w:div>
                <w:div w:id="1165784466">
                  <w:marLeft w:val="0"/>
                  <w:marRight w:val="0"/>
                  <w:marTop w:val="0"/>
                  <w:marBottom w:val="0"/>
                  <w:divBdr>
                    <w:top w:val="none" w:sz="0" w:space="0" w:color="auto"/>
                    <w:left w:val="none" w:sz="0" w:space="0" w:color="auto"/>
                    <w:bottom w:val="none" w:sz="0" w:space="0" w:color="auto"/>
                    <w:right w:val="none" w:sz="0" w:space="0" w:color="auto"/>
                  </w:divBdr>
                  <w:divsChild>
                    <w:div w:id="2117796669">
                      <w:marLeft w:val="0"/>
                      <w:marRight w:val="0"/>
                      <w:marTop w:val="0"/>
                      <w:marBottom w:val="0"/>
                      <w:divBdr>
                        <w:top w:val="none" w:sz="0" w:space="0" w:color="auto"/>
                        <w:left w:val="none" w:sz="0" w:space="0" w:color="auto"/>
                        <w:bottom w:val="none" w:sz="0" w:space="0" w:color="auto"/>
                        <w:right w:val="none" w:sz="0" w:space="0" w:color="auto"/>
                      </w:divBdr>
                    </w:div>
                  </w:divsChild>
                </w:div>
                <w:div w:id="1066028393">
                  <w:marLeft w:val="0"/>
                  <w:marRight w:val="0"/>
                  <w:marTop w:val="0"/>
                  <w:marBottom w:val="0"/>
                  <w:divBdr>
                    <w:top w:val="none" w:sz="0" w:space="0" w:color="auto"/>
                    <w:left w:val="none" w:sz="0" w:space="0" w:color="auto"/>
                    <w:bottom w:val="none" w:sz="0" w:space="0" w:color="auto"/>
                    <w:right w:val="none" w:sz="0" w:space="0" w:color="auto"/>
                  </w:divBdr>
                  <w:divsChild>
                    <w:div w:id="249778583">
                      <w:marLeft w:val="0"/>
                      <w:marRight w:val="0"/>
                      <w:marTop w:val="0"/>
                      <w:marBottom w:val="0"/>
                      <w:divBdr>
                        <w:top w:val="none" w:sz="0" w:space="0" w:color="auto"/>
                        <w:left w:val="none" w:sz="0" w:space="0" w:color="auto"/>
                        <w:bottom w:val="none" w:sz="0" w:space="0" w:color="auto"/>
                        <w:right w:val="none" w:sz="0" w:space="0" w:color="auto"/>
                      </w:divBdr>
                    </w:div>
                  </w:divsChild>
                </w:div>
                <w:div w:id="1009873013">
                  <w:marLeft w:val="0"/>
                  <w:marRight w:val="0"/>
                  <w:marTop w:val="0"/>
                  <w:marBottom w:val="0"/>
                  <w:divBdr>
                    <w:top w:val="none" w:sz="0" w:space="0" w:color="auto"/>
                    <w:left w:val="none" w:sz="0" w:space="0" w:color="auto"/>
                    <w:bottom w:val="none" w:sz="0" w:space="0" w:color="auto"/>
                    <w:right w:val="none" w:sz="0" w:space="0" w:color="auto"/>
                  </w:divBdr>
                  <w:divsChild>
                    <w:div w:id="1555239682">
                      <w:marLeft w:val="0"/>
                      <w:marRight w:val="0"/>
                      <w:marTop w:val="0"/>
                      <w:marBottom w:val="0"/>
                      <w:divBdr>
                        <w:top w:val="none" w:sz="0" w:space="0" w:color="auto"/>
                        <w:left w:val="none" w:sz="0" w:space="0" w:color="auto"/>
                        <w:bottom w:val="none" w:sz="0" w:space="0" w:color="auto"/>
                        <w:right w:val="none" w:sz="0" w:space="0" w:color="auto"/>
                      </w:divBdr>
                    </w:div>
                  </w:divsChild>
                </w:div>
                <w:div w:id="1628126533">
                  <w:marLeft w:val="0"/>
                  <w:marRight w:val="0"/>
                  <w:marTop w:val="0"/>
                  <w:marBottom w:val="0"/>
                  <w:divBdr>
                    <w:top w:val="none" w:sz="0" w:space="0" w:color="auto"/>
                    <w:left w:val="none" w:sz="0" w:space="0" w:color="auto"/>
                    <w:bottom w:val="none" w:sz="0" w:space="0" w:color="auto"/>
                    <w:right w:val="none" w:sz="0" w:space="0" w:color="auto"/>
                  </w:divBdr>
                  <w:divsChild>
                    <w:div w:id="1911304011">
                      <w:marLeft w:val="0"/>
                      <w:marRight w:val="0"/>
                      <w:marTop w:val="0"/>
                      <w:marBottom w:val="0"/>
                      <w:divBdr>
                        <w:top w:val="none" w:sz="0" w:space="0" w:color="auto"/>
                        <w:left w:val="none" w:sz="0" w:space="0" w:color="auto"/>
                        <w:bottom w:val="none" w:sz="0" w:space="0" w:color="auto"/>
                        <w:right w:val="none" w:sz="0" w:space="0" w:color="auto"/>
                      </w:divBdr>
                    </w:div>
                  </w:divsChild>
                </w:div>
                <w:div w:id="1959335231">
                  <w:marLeft w:val="0"/>
                  <w:marRight w:val="0"/>
                  <w:marTop w:val="0"/>
                  <w:marBottom w:val="0"/>
                  <w:divBdr>
                    <w:top w:val="none" w:sz="0" w:space="0" w:color="auto"/>
                    <w:left w:val="none" w:sz="0" w:space="0" w:color="auto"/>
                    <w:bottom w:val="none" w:sz="0" w:space="0" w:color="auto"/>
                    <w:right w:val="none" w:sz="0" w:space="0" w:color="auto"/>
                  </w:divBdr>
                  <w:divsChild>
                    <w:div w:id="458914217">
                      <w:marLeft w:val="0"/>
                      <w:marRight w:val="0"/>
                      <w:marTop w:val="0"/>
                      <w:marBottom w:val="0"/>
                      <w:divBdr>
                        <w:top w:val="none" w:sz="0" w:space="0" w:color="auto"/>
                        <w:left w:val="none" w:sz="0" w:space="0" w:color="auto"/>
                        <w:bottom w:val="none" w:sz="0" w:space="0" w:color="auto"/>
                        <w:right w:val="none" w:sz="0" w:space="0" w:color="auto"/>
                      </w:divBdr>
                    </w:div>
                  </w:divsChild>
                </w:div>
                <w:div w:id="1899392708">
                  <w:marLeft w:val="0"/>
                  <w:marRight w:val="0"/>
                  <w:marTop w:val="0"/>
                  <w:marBottom w:val="0"/>
                  <w:divBdr>
                    <w:top w:val="none" w:sz="0" w:space="0" w:color="auto"/>
                    <w:left w:val="none" w:sz="0" w:space="0" w:color="auto"/>
                    <w:bottom w:val="none" w:sz="0" w:space="0" w:color="auto"/>
                    <w:right w:val="none" w:sz="0" w:space="0" w:color="auto"/>
                  </w:divBdr>
                  <w:divsChild>
                    <w:div w:id="392000813">
                      <w:marLeft w:val="0"/>
                      <w:marRight w:val="0"/>
                      <w:marTop w:val="0"/>
                      <w:marBottom w:val="0"/>
                      <w:divBdr>
                        <w:top w:val="none" w:sz="0" w:space="0" w:color="auto"/>
                        <w:left w:val="none" w:sz="0" w:space="0" w:color="auto"/>
                        <w:bottom w:val="none" w:sz="0" w:space="0" w:color="auto"/>
                        <w:right w:val="none" w:sz="0" w:space="0" w:color="auto"/>
                      </w:divBdr>
                    </w:div>
                  </w:divsChild>
                </w:div>
                <w:div w:id="199166863">
                  <w:marLeft w:val="0"/>
                  <w:marRight w:val="0"/>
                  <w:marTop w:val="0"/>
                  <w:marBottom w:val="0"/>
                  <w:divBdr>
                    <w:top w:val="none" w:sz="0" w:space="0" w:color="auto"/>
                    <w:left w:val="none" w:sz="0" w:space="0" w:color="auto"/>
                    <w:bottom w:val="none" w:sz="0" w:space="0" w:color="auto"/>
                    <w:right w:val="none" w:sz="0" w:space="0" w:color="auto"/>
                  </w:divBdr>
                  <w:divsChild>
                    <w:div w:id="1738629657">
                      <w:marLeft w:val="0"/>
                      <w:marRight w:val="0"/>
                      <w:marTop w:val="0"/>
                      <w:marBottom w:val="0"/>
                      <w:divBdr>
                        <w:top w:val="none" w:sz="0" w:space="0" w:color="auto"/>
                        <w:left w:val="none" w:sz="0" w:space="0" w:color="auto"/>
                        <w:bottom w:val="none" w:sz="0" w:space="0" w:color="auto"/>
                        <w:right w:val="none" w:sz="0" w:space="0" w:color="auto"/>
                      </w:divBdr>
                    </w:div>
                  </w:divsChild>
                </w:div>
                <w:div w:id="55974294">
                  <w:marLeft w:val="0"/>
                  <w:marRight w:val="0"/>
                  <w:marTop w:val="0"/>
                  <w:marBottom w:val="0"/>
                  <w:divBdr>
                    <w:top w:val="none" w:sz="0" w:space="0" w:color="auto"/>
                    <w:left w:val="none" w:sz="0" w:space="0" w:color="auto"/>
                    <w:bottom w:val="none" w:sz="0" w:space="0" w:color="auto"/>
                    <w:right w:val="none" w:sz="0" w:space="0" w:color="auto"/>
                  </w:divBdr>
                  <w:divsChild>
                    <w:div w:id="1925802879">
                      <w:marLeft w:val="0"/>
                      <w:marRight w:val="0"/>
                      <w:marTop w:val="0"/>
                      <w:marBottom w:val="0"/>
                      <w:divBdr>
                        <w:top w:val="none" w:sz="0" w:space="0" w:color="auto"/>
                        <w:left w:val="none" w:sz="0" w:space="0" w:color="auto"/>
                        <w:bottom w:val="none" w:sz="0" w:space="0" w:color="auto"/>
                        <w:right w:val="none" w:sz="0" w:space="0" w:color="auto"/>
                      </w:divBdr>
                    </w:div>
                  </w:divsChild>
                </w:div>
                <w:div w:id="1361205682">
                  <w:marLeft w:val="0"/>
                  <w:marRight w:val="0"/>
                  <w:marTop w:val="0"/>
                  <w:marBottom w:val="0"/>
                  <w:divBdr>
                    <w:top w:val="none" w:sz="0" w:space="0" w:color="auto"/>
                    <w:left w:val="none" w:sz="0" w:space="0" w:color="auto"/>
                    <w:bottom w:val="none" w:sz="0" w:space="0" w:color="auto"/>
                    <w:right w:val="none" w:sz="0" w:space="0" w:color="auto"/>
                  </w:divBdr>
                  <w:divsChild>
                    <w:div w:id="3774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93349">
      <w:bodyDiv w:val="1"/>
      <w:marLeft w:val="0"/>
      <w:marRight w:val="0"/>
      <w:marTop w:val="0"/>
      <w:marBottom w:val="0"/>
      <w:divBdr>
        <w:top w:val="none" w:sz="0" w:space="0" w:color="auto"/>
        <w:left w:val="none" w:sz="0" w:space="0" w:color="auto"/>
        <w:bottom w:val="none" w:sz="0" w:space="0" w:color="auto"/>
        <w:right w:val="none" w:sz="0" w:space="0" w:color="auto"/>
      </w:divBdr>
    </w:div>
    <w:div w:id="1030453003">
      <w:bodyDiv w:val="1"/>
      <w:marLeft w:val="0"/>
      <w:marRight w:val="0"/>
      <w:marTop w:val="0"/>
      <w:marBottom w:val="0"/>
      <w:divBdr>
        <w:top w:val="none" w:sz="0" w:space="0" w:color="auto"/>
        <w:left w:val="none" w:sz="0" w:space="0" w:color="auto"/>
        <w:bottom w:val="none" w:sz="0" w:space="0" w:color="auto"/>
        <w:right w:val="none" w:sz="0" w:space="0" w:color="auto"/>
      </w:divBdr>
      <w:divsChild>
        <w:div w:id="2000648029">
          <w:marLeft w:val="0"/>
          <w:marRight w:val="0"/>
          <w:marTop w:val="0"/>
          <w:marBottom w:val="0"/>
          <w:divBdr>
            <w:top w:val="none" w:sz="0" w:space="0" w:color="auto"/>
            <w:left w:val="none" w:sz="0" w:space="0" w:color="auto"/>
            <w:bottom w:val="none" w:sz="0" w:space="0" w:color="auto"/>
            <w:right w:val="none" w:sz="0" w:space="0" w:color="auto"/>
          </w:divBdr>
        </w:div>
      </w:divsChild>
    </w:div>
    <w:div w:id="1063335222">
      <w:bodyDiv w:val="1"/>
      <w:marLeft w:val="0"/>
      <w:marRight w:val="0"/>
      <w:marTop w:val="0"/>
      <w:marBottom w:val="0"/>
      <w:divBdr>
        <w:top w:val="none" w:sz="0" w:space="0" w:color="auto"/>
        <w:left w:val="none" w:sz="0" w:space="0" w:color="auto"/>
        <w:bottom w:val="none" w:sz="0" w:space="0" w:color="auto"/>
        <w:right w:val="none" w:sz="0" w:space="0" w:color="auto"/>
      </w:divBdr>
      <w:divsChild>
        <w:div w:id="661546947">
          <w:marLeft w:val="0"/>
          <w:marRight w:val="0"/>
          <w:marTop w:val="0"/>
          <w:marBottom w:val="0"/>
          <w:divBdr>
            <w:top w:val="none" w:sz="0" w:space="0" w:color="auto"/>
            <w:left w:val="none" w:sz="0" w:space="0" w:color="auto"/>
            <w:bottom w:val="none" w:sz="0" w:space="0" w:color="auto"/>
            <w:right w:val="none" w:sz="0" w:space="0" w:color="auto"/>
          </w:divBdr>
        </w:div>
      </w:divsChild>
    </w:div>
    <w:div w:id="1211769764">
      <w:bodyDiv w:val="1"/>
      <w:marLeft w:val="0"/>
      <w:marRight w:val="0"/>
      <w:marTop w:val="0"/>
      <w:marBottom w:val="0"/>
      <w:divBdr>
        <w:top w:val="none" w:sz="0" w:space="0" w:color="auto"/>
        <w:left w:val="none" w:sz="0" w:space="0" w:color="auto"/>
        <w:bottom w:val="none" w:sz="0" w:space="0" w:color="auto"/>
        <w:right w:val="none" w:sz="0" w:space="0" w:color="auto"/>
      </w:divBdr>
      <w:divsChild>
        <w:div w:id="600377930">
          <w:marLeft w:val="0"/>
          <w:marRight w:val="0"/>
          <w:marTop w:val="0"/>
          <w:marBottom w:val="0"/>
          <w:divBdr>
            <w:top w:val="none" w:sz="0" w:space="0" w:color="auto"/>
            <w:left w:val="none" w:sz="0" w:space="0" w:color="auto"/>
            <w:bottom w:val="none" w:sz="0" w:space="0" w:color="auto"/>
            <w:right w:val="none" w:sz="0" w:space="0" w:color="auto"/>
          </w:divBdr>
        </w:div>
      </w:divsChild>
    </w:div>
    <w:div w:id="1218316447">
      <w:bodyDiv w:val="1"/>
      <w:marLeft w:val="0"/>
      <w:marRight w:val="0"/>
      <w:marTop w:val="0"/>
      <w:marBottom w:val="0"/>
      <w:divBdr>
        <w:top w:val="none" w:sz="0" w:space="0" w:color="auto"/>
        <w:left w:val="none" w:sz="0" w:space="0" w:color="auto"/>
        <w:bottom w:val="none" w:sz="0" w:space="0" w:color="auto"/>
        <w:right w:val="none" w:sz="0" w:space="0" w:color="auto"/>
      </w:divBdr>
    </w:div>
    <w:div w:id="1713963653">
      <w:bodyDiv w:val="1"/>
      <w:marLeft w:val="0"/>
      <w:marRight w:val="0"/>
      <w:marTop w:val="0"/>
      <w:marBottom w:val="0"/>
      <w:divBdr>
        <w:top w:val="none" w:sz="0" w:space="0" w:color="auto"/>
        <w:left w:val="none" w:sz="0" w:space="0" w:color="auto"/>
        <w:bottom w:val="none" w:sz="0" w:space="0" w:color="auto"/>
        <w:right w:val="none" w:sz="0" w:space="0" w:color="auto"/>
      </w:divBdr>
      <w:divsChild>
        <w:div w:id="1911688803">
          <w:marLeft w:val="0"/>
          <w:marRight w:val="0"/>
          <w:marTop w:val="0"/>
          <w:marBottom w:val="0"/>
          <w:divBdr>
            <w:top w:val="none" w:sz="0" w:space="0" w:color="auto"/>
            <w:left w:val="none" w:sz="0" w:space="0" w:color="auto"/>
            <w:bottom w:val="none" w:sz="0" w:space="0" w:color="auto"/>
            <w:right w:val="none" w:sz="0" w:space="0" w:color="auto"/>
          </w:divBdr>
        </w:div>
      </w:divsChild>
    </w:div>
    <w:div w:id="1856653449">
      <w:bodyDiv w:val="1"/>
      <w:marLeft w:val="0"/>
      <w:marRight w:val="0"/>
      <w:marTop w:val="0"/>
      <w:marBottom w:val="0"/>
      <w:divBdr>
        <w:top w:val="none" w:sz="0" w:space="0" w:color="auto"/>
        <w:left w:val="none" w:sz="0" w:space="0" w:color="auto"/>
        <w:bottom w:val="none" w:sz="0" w:space="0" w:color="auto"/>
        <w:right w:val="none" w:sz="0" w:space="0" w:color="auto"/>
      </w:divBdr>
      <w:divsChild>
        <w:div w:id="404689513">
          <w:marLeft w:val="0"/>
          <w:marRight w:val="0"/>
          <w:marTop w:val="0"/>
          <w:marBottom w:val="0"/>
          <w:divBdr>
            <w:top w:val="none" w:sz="0" w:space="0" w:color="auto"/>
            <w:left w:val="none" w:sz="0" w:space="0" w:color="auto"/>
            <w:bottom w:val="none" w:sz="0" w:space="0" w:color="auto"/>
            <w:right w:val="none" w:sz="0" w:space="0" w:color="auto"/>
          </w:divBdr>
        </w:div>
        <w:div w:id="1379084237">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415520343">
          <w:marLeft w:val="0"/>
          <w:marRight w:val="0"/>
          <w:marTop w:val="0"/>
          <w:marBottom w:val="0"/>
          <w:divBdr>
            <w:top w:val="none" w:sz="0" w:space="0" w:color="auto"/>
            <w:left w:val="none" w:sz="0" w:space="0" w:color="auto"/>
            <w:bottom w:val="none" w:sz="0" w:space="0" w:color="auto"/>
            <w:right w:val="none" w:sz="0" w:space="0" w:color="auto"/>
          </w:divBdr>
        </w:div>
        <w:div w:id="1945916453">
          <w:marLeft w:val="0"/>
          <w:marRight w:val="0"/>
          <w:marTop w:val="0"/>
          <w:marBottom w:val="0"/>
          <w:divBdr>
            <w:top w:val="none" w:sz="0" w:space="0" w:color="auto"/>
            <w:left w:val="none" w:sz="0" w:space="0" w:color="auto"/>
            <w:bottom w:val="none" w:sz="0" w:space="0" w:color="auto"/>
            <w:right w:val="none" w:sz="0" w:space="0" w:color="auto"/>
          </w:divBdr>
        </w:div>
        <w:div w:id="875970686">
          <w:marLeft w:val="0"/>
          <w:marRight w:val="0"/>
          <w:marTop w:val="0"/>
          <w:marBottom w:val="0"/>
          <w:divBdr>
            <w:top w:val="none" w:sz="0" w:space="0" w:color="auto"/>
            <w:left w:val="none" w:sz="0" w:space="0" w:color="auto"/>
            <w:bottom w:val="none" w:sz="0" w:space="0" w:color="auto"/>
            <w:right w:val="none" w:sz="0" w:space="0" w:color="auto"/>
          </w:divBdr>
        </w:div>
        <w:div w:id="1313099930">
          <w:marLeft w:val="0"/>
          <w:marRight w:val="0"/>
          <w:marTop w:val="0"/>
          <w:marBottom w:val="0"/>
          <w:divBdr>
            <w:top w:val="none" w:sz="0" w:space="0" w:color="auto"/>
            <w:left w:val="none" w:sz="0" w:space="0" w:color="auto"/>
            <w:bottom w:val="none" w:sz="0" w:space="0" w:color="auto"/>
            <w:right w:val="none" w:sz="0" w:space="0" w:color="auto"/>
          </w:divBdr>
        </w:div>
        <w:div w:id="854880079">
          <w:marLeft w:val="0"/>
          <w:marRight w:val="0"/>
          <w:marTop w:val="0"/>
          <w:marBottom w:val="0"/>
          <w:divBdr>
            <w:top w:val="none" w:sz="0" w:space="0" w:color="auto"/>
            <w:left w:val="none" w:sz="0" w:space="0" w:color="auto"/>
            <w:bottom w:val="none" w:sz="0" w:space="0" w:color="auto"/>
            <w:right w:val="none" w:sz="0" w:space="0" w:color="auto"/>
          </w:divBdr>
        </w:div>
        <w:div w:id="1284580335">
          <w:marLeft w:val="0"/>
          <w:marRight w:val="0"/>
          <w:marTop w:val="0"/>
          <w:marBottom w:val="0"/>
          <w:divBdr>
            <w:top w:val="none" w:sz="0" w:space="0" w:color="auto"/>
            <w:left w:val="none" w:sz="0" w:space="0" w:color="auto"/>
            <w:bottom w:val="none" w:sz="0" w:space="0" w:color="auto"/>
            <w:right w:val="none" w:sz="0" w:space="0" w:color="auto"/>
          </w:divBdr>
        </w:div>
        <w:div w:id="512837818">
          <w:marLeft w:val="0"/>
          <w:marRight w:val="0"/>
          <w:marTop w:val="0"/>
          <w:marBottom w:val="0"/>
          <w:divBdr>
            <w:top w:val="none" w:sz="0" w:space="0" w:color="auto"/>
            <w:left w:val="none" w:sz="0" w:space="0" w:color="auto"/>
            <w:bottom w:val="none" w:sz="0" w:space="0" w:color="auto"/>
            <w:right w:val="none" w:sz="0" w:space="0" w:color="auto"/>
          </w:divBdr>
        </w:div>
        <w:div w:id="693963412">
          <w:marLeft w:val="0"/>
          <w:marRight w:val="0"/>
          <w:marTop w:val="0"/>
          <w:marBottom w:val="0"/>
          <w:divBdr>
            <w:top w:val="none" w:sz="0" w:space="0" w:color="auto"/>
            <w:left w:val="none" w:sz="0" w:space="0" w:color="auto"/>
            <w:bottom w:val="none" w:sz="0" w:space="0" w:color="auto"/>
            <w:right w:val="none" w:sz="0" w:space="0" w:color="auto"/>
          </w:divBdr>
        </w:div>
        <w:div w:id="1448894613">
          <w:marLeft w:val="0"/>
          <w:marRight w:val="0"/>
          <w:marTop w:val="0"/>
          <w:marBottom w:val="0"/>
          <w:divBdr>
            <w:top w:val="none" w:sz="0" w:space="0" w:color="auto"/>
            <w:left w:val="none" w:sz="0" w:space="0" w:color="auto"/>
            <w:bottom w:val="none" w:sz="0" w:space="0" w:color="auto"/>
            <w:right w:val="none" w:sz="0" w:space="0" w:color="auto"/>
          </w:divBdr>
        </w:div>
        <w:div w:id="1798791011">
          <w:marLeft w:val="0"/>
          <w:marRight w:val="0"/>
          <w:marTop w:val="0"/>
          <w:marBottom w:val="0"/>
          <w:divBdr>
            <w:top w:val="none" w:sz="0" w:space="0" w:color="auto"/>
            <w:left w:val="none" w:sz="0" w:space="0" w:color="auto"/>
            <w:bottom w:val="none" w:sz="0" w:space="0" w:color="auto"/>
            <w:right w:val="none" w:sz="0" w:space="0" w:color="auto"/>
          </w:divBdr>
        </w:div>
        <w:div w:id="1945645328">
          <w:marLeft w:val="0"/>
          <w:marRight w:val="0"/>
          <w:marTop w:val="0"/>
          <w:marBottom w:val="0"/>
          <w:divBdr>
            <w:top w:val="none" w:sz="0" w:space="0" w:color="auto"/>
            <w:left w:val="none" w:sz="0" w:space="0" w:color="auto"/>
            <w:bottom w:val="none" w:sz="0" w:space="0" w:color="auto"/>
            <w:right w:val="none" w:sz="0" w:space="0" w:color="auto"/>
          </w:divBdr>
        </w:div>
        <w:div w:id="1250849990">
          <w:marLeft w:val="0"/>
          <w:marRight w:val="0"/>
          <w:marTop w:val="0"/>
          <w:marBottom w:val="0"/>
          <w:divBdr>
            <w:top w:val="none" w:sz="0" w:space="0" w:color="auto"/>
            <w:left w:val="none" w:sz="0" w:space="0" w:color="auto"/>
            <w:bottom w:val="none" w:sz="0" w:space="0" w:color="auto"/>
            <w:right w:val="none" w:sz="0" w:space="0" w:color="auto"/>
          </w:divBdr>
        </w:div>
        <w:div w:id="2029790050">
          <w:marLeft w:val="0"/>
          <w:marRight w:val="0"/>
          <w:marTop w:val="0"/>
          <w:marBottom w:val="0"/>
          <w:divBdr>
            <w:top w:val="none" w:sz="0" w:space="0" w:color="auto"/>
            <w:left w:val="none" w:sz="0" w:space="0" w:color="auto"/>
            <w:bottom w:val="none" w:sz="0" w:space="0" w:color="auto"/>
            <w:right w:val="none" w:sz="0" w:space="0" w:color="auto"/>
          </w:divBdr>
        </w:div>
        <w:div w:id="1953196876">
          <w:marLeft w:val="0"/>
          <w:marRight w:val="0"/>
          <w:marTop w:val="0"/>
          <w:marBottom w:val="0"/>
          <w:divBdr>
            <w:top w:val="none" w:sz="0" w:space="0" w:color="auto"/>
            <w:left w:val="none" w:sz="0" w:space="0" w:color="auto"/>
            <w:bottom w:val="none" w:sz="0" w:space="0" w:color="auto"/>
            <w:right w:val="none" w:sz="0" w:space="0" w:color="auto"/>
          </w:divBdr>
        </w:div>
      </w:divsChild>
    </w:div>
    <w:div w:id="2004699823">
      <w:bodyDiv w:val="1"/>
      <w:marLeft w:val="0"/>
      <w:marRight w:val="0"/>
      <w:marTop w:val="0"/>
      <w:marBottom w:val="0"/>
      <w:divBdr>
        <w:top w:val="none" w:sz="0" w:space="0" w:color="auto"/>
        <w:left w:val="none" w:sz="0" w:space="0" w:color="auto"/>
        <w:bottom w:val="none" w:sz="0" w:space="0" w:color="auto"/>
        <w:right w:val="none" w:sz="0" w:space="0" w:color="auto"/>
      </w:divBdr>
      <w:divsChild>
        <w:div w:id="1898738516">
          <w:marLeft w:val="0"/>
          <w:marRight w:val="0"/>
          <w:marTop w:val="0"/>
          <w:marBottom w:val="0"/>
          <w:divBdr>
            <w:top w:val="none" w:sz="0" w:space="0" w:color="auto"/>
            <w:left w:val="none" w:sz="0" w:space="0" w:color="auto"/>
            <w:bottom w:val="none" w:sz="0" w:space="0" w:color="auto"/>
            <w:right w:val="none" w:sz="0" w:space="0" w:color="auto"/>
          </w:divBdr>
        </w:div>
      </w:divsChild>
    </w:div>
    <w:div w:id="2051951091">
      <w:bodyDiv w:val="1"/>
      <w:marLeft w:val="0"/>
      <w:marRight w:val="0"/>
      <w:marTop w:val="0"/>
      <w:marBottom w:val="0"/>
      <w:divBdr>
        <w:top w:val="none" w:sz="0" w:space="0" w:color="auto"/>
        <w:left w:val="none" w:sz="0" w:space="0" w:color="auto"/>
        <w:bottom w:val="none" w:sz="0" w:space="0" w:color="auto"/>
        <w:right w:val="none" w:sz="0" w:space="0" w:color="auto"/>
      </w:divBdr>
      <w:divsChild>
        <w:div w:id="693384916">
          <w:marLeft w:val="0"/>
          <w:marRight w:val="0"/>
          <w:marTop w:val="0"/>
          <w:marBottom w:val="0"/>
          <w:divBdr>
            <w:top w:val="none" w:sz="0" w:space="0" w:color="auto"/>
            <w:left w:val="none" w:sz="0" w:space="0" w:color="auto"/>
            <w:bottom w:val="none" w:sz="0" w:space="0" w:color="auto"/>
            <w:right w:val="none" w:sz="0" w:space="0" w:color="auto"/>
          </w:divBdr>
        </w:div>
      </w:divsChild>
    </w:div>
    <w:div w:id="2063558109">
      <w:bodyDiv w:val="1"/>
      <w:marLeft w:val="0"/>
      <w:marRight w:val="0"/>
      <w:marTop w:val="0"/>
      <w:marBottom w:val="0"/>
      <w:divBdr>
        <w:top w:val="none" w:sz="0" w:space="0" w:color="auto"/>
        <w:left w:val="none" w:sz="0" w:space="0" w:color="auto"/>
        <w:bottom w:val="none" w:sz="0" w:space="0" w:color="auto"/>
        <w:right w:val="none" w:sz="0" w:space="0" w:color="auto"/>
      </w:divBdr>
      <w:divsChild>
        <w:div w:id="20810959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4A891-8443-483C-AF87-AC25695C6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kishore ranga</dc:creator>
  <cp:lastModifiedBy>Gaali, Manasa (Cognizant)</cp:lastModifiedBy>
  <cp:revision>3</cp:revision>
  <dcterms:created xsi:type="dcterms:W3CDTF">2019-11-26T10:20:00Z</dcterms:created>
  <dcterms:modified xsi:type="dcterms:W3CDTF">2019-11-26T10:21:00Z</dcterms:modified>
  <dc:language>en-US</dc:language>
</cp:coreProperties>
</file>